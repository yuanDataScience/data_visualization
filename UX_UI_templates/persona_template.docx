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4108" w14:textId="77777777" w:rsidR="005D6B1A" w:rsidRDefault="005D6B1A">
      <w:pPr>
        <w:spacing w:before="10" w:line="120" w:lineRule="exact"/>
        <w:rPr>
          <w:sz w:val="13"/>
          <w:szCs w:val="13"/>
        </w:rPr>
      </w:pPr>
    </w:p>
    <w:p w14:paraId="7B4185B4" w14:textId="2B507755" w:rsidR="005D6B1A" w:rsidRDefault="005D6B1A" w:rsidP="005B1B35">
      <w:pPr>
        <w:spacing w:line="560" w:lineRule="exact"/>
        <w:ind w:left="11133" w:right="13241"/>
        <w:rPr>
          <w:sz w:val="62"/>
          <w:szCs w:val="62"/>
        </w:rPr>
      </w:pPr>
    </w:p>
    <w:p w14:paraId="1BB33444" w14:textId="77777777" w:rsidR="005D6B1A" w:rsidRDefault="005D6B1A">
      <w:pPr>
        <w:spacing w:before="4" w:line="160" w:lineRule="exact"/>
        <w:rPr>
          <w:sz w:val="17"/>
          <w:szCs w:val="17"/>
        </w:rPr>
      </w:pPr>
    </w:p>
    <w:p w14:paraId="44E8E181" w14:textId="77777777" w:rsidR="005D6B1A" w:rsidRDefault="005D6B1A">
      <w:pPr>
        <w:spacing w:line="200" w:lineRule="exact"/>
      </w:pPr>
    </w:p>
    <w:p w14:paraId="351FF2AC" w14:textId="77777777" w:rsidR="005D6B1A" w:rsidRDefault="005D6B1A">
      <w:pPr>
        <w:spacing w:line="200" w:lineRule="exact"/>
      </w:pPr>
    </w:p>
    <w:p w14:paraId="25AD7E09" w14:textId="77777777" w:rsidR="005D6B1A" w:rsidRDefault="005D6B1A">
      <w:pPr>
        <w:spacing w:line="200" w:lineRule="exact"/>
      </w:pPr>
    </w:p>
    <w:p w14:paraId="0BC8F90A" w14:textId="77777777" w:rsidR="005D6B1A" w:rsidRDefault="005D6B1A">
      <w:pPr>
        <w:spacing w:line="200" w:lineRule="exact"/>
      </w:pPr>
    </w:p>
    <w:p w14:paraId="380698F9" w14:textId="77777777" w:rsidR="005D6B1A" w:rsidRDefault="005D6B1A">
      <w:pPr>
        <w:spacing w:line="200" w:lineRule="exact"/>
      </w:pPr>
    </w:p>
    <w:p w14:paraId="702765F7" w14:textId="77777777" w:rsidR="005D6B1A" w:rsidRDefault="005D6B1A">
      <w:pPr>
        <w:spacing w:line="200" w:lineRule="exact"/>
      </w:pPr>
    </w:p>
    <w:p w14:paraId="327FA8F2" w14:textId="77777777" w:rsidR="005D6B1A" w:rsidRDefault="005D6B1A">
      <w:pPr>
        <w:spacing w:line="200" w:lineRule="exact"/>
      </w:pPr>
    </w:p>
    <w:p w14:paraId="66811B43" w14:textId="77777777" w:rsidR="005D6B1A" w:rsidRDefault="005D6B1A">
      <w:pPr>
        <w:spacing w:line="200" w:lineRule="exact"/>
      </w:pPr>
    </w:p>
    <w:p w14:paraId="01FFC0E5" w14:textId="77777777" w:rsidR="005D6B1A" w:rsidRDefault="005D6B1A">
      <w:pPr>
        <w:spacing w:line="200" w:lineRule="exact"/>
      </w:pPr>
    </w:p>
    <w:p w14:paraId="4B97C5B7" w14:textId="77777777" w:rsidR="005D6B1A" w:rsidRDefault="005D6B1A">
      <w:pPr>
        <w:spacing w:line="200" w:lineRule="exact"/>
      </w:pPr>
    </w:p>
    <w:p w14:paraId="1888E3FD" w14:textId="77777777" w:rsidR="005D6B1A" w:rsidRDefault="005D6B1A">
      <w:pPr>
        <w:spacing w:line="200" w:lineRule="exact"/>
      </w:pPr>
    </w:p>
    <w:p w14:paraId="569F179B" w14:textId="77777777" w:rsidR="005D6B1A" w:rsidRDefault="005D6B1A">
      <w:pPr>
        <w:spacing w:line="200" w:lineRule="exact"/>
      </w:pPr>
    </w:p>
    <w:p w14:paraId="30598614" w14:textId="77777777" w:rsidR="005D6B1A" w:rsidRDefault="005D6B1A">
      <w:pPr>
        <w:spacing w:line="200" w:lineRule="exact"/>
      </w:pPr>
    </w:p>
    <w:p w14:paraId="75796EE6" w14:textId="77777777" w:rsidR="005D6B1A" w:rsidRDefault="005D6B1A">
      <w:pPr>
        <w:spacing w:line="200" w:lineRule="exact"/>
      </w:pPr>
    </w:p>
    <w:p w14:paraId="4EA07241" w14:textId="77777777" w:rsidR="005D6B1A" w:rsidRDefault="005D6B1A">
      <w:pPr>
        <w:spacing w:line="200" w:lineRule="exact"/>
      </w:pPr>
    </w:p>
    <w:p w14:paraId="7C4BF576" w14:textId="77777777" w:rsidR="005D6B1A" w:rsidRDefault="005D6B1A">
      <w:pPr>
        <w:spacing w:line="200" w:lineRule="exact"/>
      </w:pPr>
    </w:p>
    <w:p w14:paraId="0914A582" w14:textId="77777777" w:rsidR="005D6B1A" w:rsidRDefault="005D6B1A">
      <w:pPr>
        <w:spacing w:line="200" w:lineRule="exact"/>
      </w:pPr>
    </w:p>
    <w:p w14:paraId="781E2698" w14:textId="77777777" w:rsidR="005D6B1A" w:rsidRDefault="005D6B1A">
      <w:pPr>
        <w:spacing w:line="200" w:lineRule="exact"/>
      </w:pPr>
    </w:p>
    <w:p w14:paraId="37BB822A" w14:textId="77777777" w:rsidR="005D6B1A" w:rsidRDefault="005D6B1A">
      <w:pPr>
        <w:spacing w:line="200" w:lineRule="exact"/>
      </w:pPr>
    </w:p>
    <w:p w14:paraId="2F7D634B" w14:textId="77777777" w:rsidR="005D6B1A" w:rsidRDefault="005D6B1A">
      <w:pPr>
        <w:spacing w:line="200" w:lineRule="exact"/>
      </w:pPr>
    </w:p>
    <w:p w14:paraId="78570C82" w14:textId="77777777" w:rsidR="005D6B1A" w:rsidRDefault="005D6B1A">
      <w:pPr>
        <w:spacing w:line="200" w:lineRule="exact"/>
      </w:pPr>
    </w:p>
    <w:p w14:paraId="3E87D661" w14:textId="77777777" w:rsidR="005D6B1A" w:rsidRDefault="005D6B1A">
      <w:pPr>
        <w:spacing w:line="200" w:lineRule="exact"/>
      </w:pPr>
    </w:p>
    <w:p w14:paraId="7C382A84" w14:textId="77777777" w:rsidR="005D6B1A" w:rsidRDefault="005D6B1A">
      <w:pPr>
        <w:spacing w:line="200" w:lineRule="exact"/>
      </w:pPr>
    </w:p>
    <w:p w14:paraId="11C3FDA5" w14:textId="77777777" w:rsidR="005D6B1A" w:rsidRDefault="005D6B1A">
      <w:pPr>
        <w:spacing w:line="200" w:lineRule="exact"/>
      </w:pPr>
    </w:p>
    <w:p w14:paraId="26E667CD" w14:textId="77777777" w:rsidR="005D6B1A" w:rsidRDefault="005D6B1A">
      <w:pPr>
        <w:spacing w:line="200" w:lineRule="exact"/>
      </w:pPr>
    </w:p>
    <w:p w14:paraId="7028FA89" w14:textId="77777777" w:rsidR="005D6B1A" w:rsidRDefault="005D6B1A">
      <w:pPr>
        <w:spacing w:line="200" w:lineRule="exact"/>
      </w:pPr>
    </w:p>
    <w:p w14:paraId="6F205C84" w14:textId="77777777" w:rsidR="005D6B1A" w:rsidRDefault="005D6B1A">
      <w:pPr>
        <w:spacing w:line="200" w:lineRule="exact"/>
      </w:pPr>
    </w:p>
    <w:p w14:paraId="478A32CE" w14:textId="77777777" w:rsidR="005D6B1A" w:rsidRDefault="005D6B1A">
      <w:pPr>
        <w:spacing w:line="200" w:lineRule="exact"/>
      </w:pPr>
    </w:p>
    <w:p w14:paraId="1BCBF69C" w14:textId="77777777" w:rsidR="005D6B1A" w:rsidRDefault="005D6B1A">
      <w:pPr>
        <w:spacing w:line="200" w:lineRule="exact"/>
      </w:pPr>
    </w:p>
    <w:p w14:paraId="7AC0761E" w14:textId="77777777" w:rsidR="005D6B1A" w:rsidRDefault="005D6B1A">
      <w:pPr>
        <w:spacing w:line="200" w:lineRule="exact"/>
      </w:pPr>
    </w:p>
    <w:p w14:paraId="4480469F" w14:textId="77777777" w:rsidR="005D6B1A" w:rsidRDefault="005D6B1A">
      <w:pPr>
        <w:spacing w:line="200" w:lineRule="exact"/>
      </w:pPr>
    </w:p>
    <w:p w14:paraId="082226FE" w14:textId="77777777" w:rsidR="005D6B1A" w:rsidRDefault="005D6B1A">
      <w:pPr>
        <w:spacing w:line="200" w:lineRule="exact"/>
      </w:pPr>
    </w:p>
    <w:p w14:paraId="213EA0F6" w14:textId="77777777" w:rsidR="005D6B1A" w:rsidRDefault="005D6B1A">
      <w:pPr>
        <w:spacing w:line="200" w:lineRule="exact"/>
      </w:pPr>
    </w:p>
    <w:p w14:paraId="7AB1CA2A" w14:textId="77777777" w:rsidR="005D6B1A" w:rsidRDefault="005D6B1A">
      <w:pPr>
        <w:spacing w:line="200" w:lineRule="exact"/>
      </w:pPr>
    </w:p>
    <w:p w14:paraId="11A5B46E" w14:textId="77777777" w:rsidR="005D6B1A" w:rsidRDefault="005D6B1A">
      <w:pPr>
        <w:spacing w:line="200" w:lineRule="exact"/>
      </w:pPr>
    </w:p>
    <w:p w14:paraId="1D07AD84" w14:textId="77777777" w:rsidR="005D6B1A" w:rsidRDefault="005D6B1A">
      <w:pPr>
        <w:spacing w:line="200" w:lineRule="exact"/>
      </w:pPr>
    </w:p>
    <w:p w14:paraId="4A98545B" w14:textId="77777777" w:rsidR="005D6B1A" w:rsidRDefault="005D6B1A">
      <w:pPr>
        <w:spacing w:line="200" w:lineRule="exact"/>
      </w:pPr>
    </w:p>
    <w:p w14:paraId="50E8F1C3" w14:textId="77777777" w:rsidR="005D6B1A" w:rsidRDefault="005D6B1A">
      <w:pPr>
        <w:spacing w:before="4" w:line="100" w:lineRule="exact"/>
        <w:rPr>
          <w:sz w:val="10"/>
          <w:szCs w:val="10"/>
        </w:rPr>
      </w:pPr>
    </w:p>
    <w:p w14:paraId="138FA35A" w14:textId="7E1B1425" w:rsidR="005D6B1A" w:rsidRDefault="005D6B1A" w:rsidP="00AA6718">
      <w:pPr>
        <w:spacing w:line="560" w:lineRule="exact"/>
        <w:ind w:left="11133" w:right="10725"/>
        <w:rPr>
          <w:sz w:val="62"/>
          <w:szCs w:val="62"/>
        </w:rPr>
      </w:pPr>
    </w:p>
    <w:p w14:paraId="087A818D" w14:textId="77777777" w:rsidR="005D6B1A" w:rsidRDefault="005D6B1A">
      <w:pPr>
        <w:spacing w:line="200" w:lineRule="exact"/>
      </w:pPr>
    </w:p>
    <w:p w14:paraId="5EC8A722" w14:textId="77777777" w:rsidR="005D6B1A" w:rsidRDefault="005D6B1A">
      <w:pPr>
        <w:spacing w:line="200" w:lineRule="exact"/>
      </w:pPr>
    </w:p>
    <w:p w14:paraId="52C0A3EF" w14:textId="77777777" w:rsidR="005D6B1A" w:rsidRDefault="005D6B1A">
      <w:pPr>
        <w:spacing w:line="200" w:lineRule="exact"/>
      </w:pPr>
    </w:p>
    <w:p w14:paraId="435DE6D5" w14:textId="77777777" w:rsidR="005D6B1A" w:rsidRDefault="005D6B1A">
      <w:pPr>
        <w:spacing w:before="12" w:line="280" w:lineRule="exact"/>
        <w:rPr>
          <w:sz w:val="28"/>
          <w:szCs w:val="28"/>
        </w:rPr>
      </w:pPr>
    </w:p>
    <w:p w14:paraId="046D5F83" w14:textId="501FEC86" w:rsidR="005D6B1A" w:rsidRDefault="00AA5AE5">
      <w:pPr>
        <w:spacing w:before="92" w:line="380" w:lineRule="exact"/>
        <w:ind w:left="113"/>
        <w:rPr>
          <w:sz w:val="42"/>
          <w:szCs w:val="42"/>
        </w:rPr>
      </w:pPr>
      <w:r>
        <w:pict w14:anchorId="74D16E7A">
          <v:group id="_x0000_s1185" style="position:absolute;left:0;text-align:left;margin-left:136.75pt;margin-top:-388.25pt;width:354pt;height:354pt;z-index:-251664896;mso-position-horizontal-relative:page" coordorigin="2735,-7765" coordsize="7080,7080">
            <v:shape id="_x0000_s1186" style="position:absolute;left:2735;top:-7765;width:7080;height:7080" coordorigin="2735,-7765" coordsize="7080,7080" path="m9815,-4225r-12,-290l9768,-4799r-56,-277l9634,-5344r-97,-259l9420,-5852r-136,-238l9132,-6316r-169,-213l8778,-6728r-199,-185l8365,-7082r-225,-152l7902,-7370r-249,-117l7394,-7584r-268,-78l6849,-7718r-284,-35l6275,-7765r-290,12l5701,-7718r-277,56l5156,-7584r-259,97l4648,-7370r-238,136l4184,-7082r-213,169l3772,-6728r-185,199l3418,-6316r-153,226l3130,-5852r-117,249l2915,-5344r-77,268l2781,-4799r-34,284l2735,-4225r12,290l2781,-3651r57,277l2915,-3106r98,259l3130,-2598r135,238l3418,-2134r169,213l3772,-1722r199,185l4184,-1368r226,153l4648,-1080r249,117l5156,-865r268,77l5701,-731r284,34l6275,-685r290,-12l6849,-731r277,-57l7394,-865r259,-98l7902,-1080r238,-135l8365,-1368r214,-169l8778,-1722r185,-199l9132,-2134r152,-226l9420,-2598r117,-249l9634,-3106r78,-268l9768,-3651r35,-284l9815,-4225xe" fillcolor="#c3c3c3" stroked="f">
              <v:path arrowok="t"/>
            </v:shape>
            <w10:wrap anchorx="page"/>
          </v:group>
        </w:pict>
      </w:r>
      <w:r>
        <w:pict w14:anchorId="21884724">
          <v:group id="_x0000_s1178" style="position:absolute;left:0;text-align:left;margin-left:83.05pt;margin-top:8.5pt;width:38.85pt;height:15.55pt;z-index:-251663872;mso-position-horizontal-relative:page" coordorigin="1661,170" coordsize="777,311">
            <v:shape id="_x0000_s1184" style="position:absolute;left:1661;top:170;width:777;height:311" coordorigin="1661,170" coordsize="777,311" path="m2159,354r-1,10l2153,384r-8,17l2132,419r-16,11l2094,438r-22,2l2056,438r-20,-4l2019,425r-8,-7l1997,404r-10,-19l1981,367r-3,-20l1977,325r,-1l1978,303r4,-20l1988,265r5,-11l2005,238r14,-13l2032,218r19,-5l2072,211r15,1l2107,217r16,10l2132,235r12,16l2153,270r44,-8l2190,241r-10,-18l2168,208r-14,-14l2132,181r-18,-6l2093,171r-23,-1l2054,170r-20,4l2015,180r-17,9l1987,196r-15,13l1959,224r-10,18l1940,264r-5,19l1932,303r-1,22l1931,332r2,21l1936,373r5,18l1948,407r10,18l1970,440r10,10l1996,461r18,10l2030,476r19,4l2070,481r18,-1l2108,477r19,-6l2144,463r23,-19l2180,429r10,-18l2196,397r6,-19l2205,358r1,-21l2206,329,2101,319r,35l2159,354xe" fillcolor="#a2a2a2" stroked="f">
              <v:path arrowok="t"/>
            </v:shape>
            <v:shape id="_x0000_s1183" style="position:absolute;left:1661;top:170;width:777;height:311" coordorigin="1661,170" coordsize="777,311" path="m1838,367l1795,202r-6,17l1838,367xe" fillcolor="#a2a2a2" stroked="f">
              <v:path arrowok="t"/>
            </v:shape>
            <v:shape id="_x0000_s1182" style="position:absolute;left:1661;top:170;width:777;height:311" coordorigin="1661,170" coordsize="777,311" path="m1784,202r37,-26l1759,176r25,26xe" fillcolor="#a2a2a2" stroked="f">
              <v:path arrowok="t"/>
            </v:shape>
            <v:shape id="_x0000_s1181" style="position:absolute;left:1661;top:170;width:777;height:311" coordorigin="1661,170" coordsize="777,311" path="m1759,176r-98,299l1706,475r22,-68l1742,367r47,-148l1795,202r43,165l1851,407r22,68l1918,475,1821,176r47,191l1868,407r,-40l1821,176r-37,26l1759,176r-47,191l1712,407r,-40l1759,176xe" fillcolor="#a2a2a2" stroked="f">
              <v:path arrowok="t"/>
            </v:shape>
            <v:shape id="_x0000_s1180" style="position:absolute;left:1661;top:170;width:777;height:311" coordorigin="1661,170" coordsize="777,311" path="m1742,367r-14,40l1851,407r-13,-40l1742,367xe" fillcolor="#a2a2a2" stroked="f">
              <v:path arrowok="t"/>
            </v:shape>
            <v:shape id="_x0000_s1179" style="position:absolute;left:1661;top:170;width:777;height:311" coordorigin="1661,170" coordsize="777,311" path="m2291,434r,-93l2414,341r,-41l2291,300r,-83l2439,217r,-41l2248,176r,299l2439,475r,-41l2291,434xe" fillcolor="#a2a2a2" stroked="f">
              <v:path arrowok="t"/>
            </v:shape>
            <w10:wrap anchorx="page"/>
          </v:group>
        </w:pict>
      </w:r>
    </w:p>
    <w:p w14:paraId="59FF11E9" w14:textId="77777777" w:rsidR="005D6B1A" w:rsidRDefault="005D6B1A">
      <w:pPr>
        <w:spacing w:line="200" w:lineRule="exact"/>
      </w:pPr>
    </w:p>
    <w:p w14:paraId="295EFD06" w14:textId="77777777" w:rsidR="005D6B1A" w:rsidRDefault="005D6B1A">
      <w:pPr>
        <w:spacing w:line="200" w:lineRule="exact"/>
      </w:pPr>
    </w:p>
    <w:p w14:paraId="3C1D9FCE" w14:textId="65E8BCA3" w:rsidR="005D6B1A" w:rsidRDefault="00AA5AE5">
      <w:pPr>
        <w:spacing w:before="92" w:line="380" w:lineRule="exact"/>
        <w:ind w:left="113"/>
        <w:rPr>
          <w:sz w:val="42"/>
          <w:szCs w:val="42"/>
        </w:rPr>
      </w:pPr>
      <w:r>
        <w:pict w14:anchorId="041DFDA2">
          <v:group id="_x0000_s1166" style="position:absolute;left:0;text-align:left;margin-left:83.3pt;margin-top:8.8pt;width:80.2pt;height:15.25pt;z-index:-251662848;mso-position-horizontal-relative:page" coordorigin="1666,176" coordsize="1604,305">
            <v:shape id="_x0000_s1177" style="position:absolute;left:1666;top:176;width:1604;height:305" coordorigin="1666,176" coordsize="1604,305" path="m2847,434r,-93l2970,341r,-41l2847,300r,-83l2995,217r,-41l2804,176r,299l2995,475r,-41l2847,434xe" fillcolor="#a2a2a2" stroked="f">
              <v:path arrowok="t"/>
            </v:shape>
            <v:shape id="_x0000_s1176" style="position:absolute;left:1666;top:176;width:1604;height:305" coordorigin="1666,176" coordsize="1604,305" path="m3263,271r,-5l3261,246r-6,-19l3244,209r-14,-15l3226,192r-17,-9l3188,177r-3,l3181,176r-5,l3172,176r-7,l3088,217r79,l3173,217r3,l3183,219r9,2l3199,225r5,5l3209,236r4,6l3216,250r2,7l3219,264r,15l3218,286r-2,7l3215,358r17,-11l3245,333r3,-3l3256,312r6,-19l3263,271xe" fillcolor="#a2a2a2" stroked="f">
              <v:path arrowok="t"/>
            </v:shape>
            <v:shape id="_x0000_s1175" style="position:absolute;left:1666;top:176;width:1604;height:305" coordorigin="1666,176" coordsize="1604,305" path="m3204,342r,-29l3199,318r-7,4l3183,324r-7,2l3173,326r-3,l3164,326r-4,27l3204,342xe" fillcolor="#a2a2a2" stroked="f">
              <v:path arrowok="t"/>
            </v:shape>
            <v:shape id="_x0000_s1174" style="position:absolute;left:1666;top:176;width:1604;height:305" coordorigin="1666,176" coordsize="1604,305" path="m3219,475l3173,367r-6,l3219,475xe" fillcolor="#a2a2a2" stroked="f">
              <v:path arrowok="t"/>
            </v:shape>
            <v:shape id="_x0000_s1173" style="position:absolute;left:1666;top:176;width:1604;height:305" coordorigin="1666,176" coordsize="1604,305" path="m3045,176r,299l3088,475r,-108l3173,367r46,108l3269,475,3212,359r3,-1l3216,293r-3,8l3209,307r-5,6l3204,342r-10,23l3190,365r14,-23l3160,353r4,-27l3088,326r,-109l3165,176r-120,xe" fillcolor="#a2a2a2" stroked="f">
              <v:path arrowok="t"/>
            </v:shape>
            <v:shape id="_x0000_s1172" style="position:absolute;left:1666;top:176;width:1604;height:305" coordorigin="1666,176" coordsize="1604,305" path="m3204,342r-14,23l3194,365r10,-23xe" fillcolor="#a2a2a2" stroked="f">
              <v:path arrowok="t"/>
            </v:shape>
            <v:shape id="_x0000_s1171" style="position:absolute;left:1666;top:176;width:1604;height:305" coordorigin="1666,176" coordsize="1604,305" path="m1894,354r-1,10l1888,384r-8,17l1867,419r-16,11l1828,438r-21,2l1790,438r-19,-4l1754,425r-9,-7l1732,404r-10,-19l1716,367r-3,-20l1712,325r,-1l1713,303r4,-20l1722,265r6,-11l1739,238r15,-13l1766,218r19,-5l1807,211r15,1l1841,217r17,10l1867,235r12,16l1888,270r44,-8l1925,241r-10,-18l1903,208r-14,-14l1867,181r-19,-6l1828,171r-23,-1l1789,170r-20,4l1750,180r-18,9l1722,196r-15,13l1694,224r-11,18l1674,264r-5,19l1667,303r-1,22l1666,332r1,21l1671,373r5,18l1683,407r10,18l1705,440r10,10l1731,461r18,10l1764,476r20,4l1805,481r17,-1l1843,477r19,-6l1878,463r24,-19l1915,429r10,-18l1931,397r6,-19l1940,358r1,-21l1941,329,1836,319r,35l1894,354xe" fillcolor="#a2a2a2" stroked="f">
              <v:path arrowok="t"/>
            </v:shape>
            <v:shape id="_x0000_s1170" style="position:absolute;left:1666;top:176;width:1604;height:305" coordorigin="1666,176" coordsize="1604,305" path="m2026,434r,-93l2149,341r,-41l2026,300r,-83l2174,217r,-41l1982,176r,299l2174,475r,-41l2026,434xe" fillcolor="#a2a2a2" stroked="f">
              <v:path arrowok="t"/>
            </v:shape>
            <v:shape id="_x0000_s1169" style="position:absolute;left:1666;top:176;width:1604;height:305" coordorigin="1666,176" coordsize="1604,305" path="m2267,475r,-223l2415,475r44,l2459,176r-44,l2415,398,2267,176r-44,l2223,475r44,xe" fillcolor="#a2a2a2" stroked="f">
              <v:path arrowok="t"/>
            </v:shape>
            <v:shape id="_x0000_s1168" style="position:absolute;left:1666;top:176;width:1604;height:305" coordorigin="1666,176" coordsize="1604,305" path="m2702,373r-1,4l2693,396r-12,16l2680,413r-16,12l2648,473r24,-6l2691,459r16,-11l2723,431r11,-17l2743,395r3,-10l2751,366r3,-20l2755,325r,-11l2753,293r-4,-19l2743,255r-11,-22l2720,217r-13,-14l2687,189r-19,-7l2648,178r-15,-2l2618,176r-101,l2517,475r93,l2561,433r,-216l2621,217r6,l2634,218r5,l2644,219r21,7l2681,239r13,18l2702,276r3,9l2708,304r1,21l2709,334r-2,20l2702,373xe" fillcolor="#a2a2a2" stroked="f">
              <v:path arrowok="t"/>
            </v:shape>
            <v:shape id="_x0000_s1167" style="position:absolute;left:1666;top:176;width:1604;height:305" coordorigin="1666,176" coordsize="1604,305" path="m2644,431r-5,1l2634,433r-7,l2621,433r-60,l2610,475r16,l2633,474r8,l2648,473r16,-48l2644,431xe" fillcolor="#a2a2a2" stroked="f">
              <v:path arrowok="t"/>
            </v:shape>
            <w10:wrap anchorx="page"/>
          </v:group>
        </w:pict>
      </w:r>
    </w:p>
    <w:p w14:paraId="57886665" w14:textId="77777777" w:rsidR="005D6B1A" w:rsidRDefault="005D6B1A">
      <w:pPr>
        <w:spacing w:before="3" w:line="160" w:lineRule="exact"/>
        <w:rPr>
          <w:sz w:val="16"/>
          <w:szCs w:val="16"/>
        </w:rPr>
      </w:pPr>
    </w:p>
    <w:p w14:paraId="26CD1240" w14:textId="77777777" w:rsidR="005D6B1A" w:rsidRDefault="005D6B1A">
      <w:pPr>
        <w:spacing w:line="200" w:lineRule="exact"/>
      </w:pPr>
    </w:p>
    <w:p w14:paraId="2441E7C2" w14:textId="77777777" w:rsidR="005D6B1A" w:rsidRDefault="005D6B1A">
      <w:pPr>
        <w:spacing w:line="200" w:lineRule="exact"/>
      </w:pPr>
    </w:p>
    <w:p w14:paraId="0F64D466" w14:textId="0D15FEA0" w:rsidR="005D6B1A" w:rsidRDefault="00AA5AE5">
      <w:pPr>
        <w:spacing w:before="92" w:line="380" w:lineRule="exact"/>
        <w:ind w:left="113"/>
        <w:rPr>
          <w:sz w:val="42"/>
          <w:szCs w:val="42"/>
        </w:rPr>
      </w:pPr>
      <w:r>
        <w:pict w14:anchorId="0D97E341">
          <v:group id="_x0000_s1147" style="position:absolute;left:0;text-align:left;margin-left:82.85pt;margin-top:7.65pt;width:131.85pt;height:17.25pt;z-index:-251661824;mso-position-horizontal-relative:page" coordorigin="1657,153" coordsize="2637,345">
            <v:shape id="_x0000_s1165" style="position:absolute;left:1666;top:169;width:2620;height:312" coordorigin="1666,169" coordsize="2620,312" path="m3040,322r-9,2l3033,366r4,l3043,365r4,-47l3040,322xe" fillcolor="#a2a2a2" stroked="f">
              <v:path arrowok="t"/>
            </v:shape>
            <v:shape id="_x0000_s1164" style="position:absolute;left:1666;top:169;width:2620;height:312" coordorigin="1666,169" coordsize="2620,312" path="m3209,176r-97,299l3157,475r22,-68l3192,367r48,-148l3246,202r43,165l3302,407r22,68l3369,475,3272,176r47,191l3319,407r,-40l3272,176r-37,26l3209,176r-46,191l3163,407r,-40l3209,176xe" fillcolor="#a2a2a2" stroked="f">
              <v:path arrowok="t"/>
            </v:shape>
            <v:shape id="_x0000_s1163" style="position:absolute;left:1666;top:169;width:2620;height:312" coordorigin="1666,169" coordsize="2620,312" path="m3192,367r-13,40l3302,407r-13,-40l3192,367xe" fillcolor="#a2a2a2" stroked="f">
              <v:path arrowok="t"/>
            </v:shape>
            <v:shape id="_x0000_s1162" style="position:absolute;left:1666;top:169;width:2620;height:312" coordorigin="1666,169" coordsize="2620,312" path="m3456,475r44,l3500,217r99,l3599,176r-242,l3357,217r99,l3456,475xe" fillcolor="#a2a2a2" stroked="f">
              <v:path arrowok="t"/>
            </v:shape>
            <v:shape id="_x0000_s1161" style="position:absolute;left:1666;top:169;width:2620;height:312" coordorigin="1666,169" coordsize="2620,312" path="m3637,176r,299l3680,475r,-299l3637,176xe" fillcolor="#a2a2a2" stroked="f">
              <v:path arrowok="t"/>
            </v:shape>
            <v:shape id="_x0000_s1160" style="position:absolute;left:1666;top:169;width:2620;height:312" coordorigin="1666,169" coordsize="2620,312" path="m3954,454r15,-14l3982,425r10,-18l4000,386r5,-19l4007,347r1,-22l4008,322r-1,-22l4004,280r-5,-19l3992,244r-7,-12l3974,215r-14,-14l3943,189r-15,-8l3909,175r-20,-4l3867,169r-21,2l3826,174r-18,6l3791,189r-11,8l3765,210r-12,16l3742,244r-8,20l3730,283r-3,21l3726,325r,4l3727,350r3,20l3735,389r7,18l3749,419r12,16l3775,450r1,-83l3773,347r-1,-22l3773,302r4,-19l3783,265r5,-11l3799,238r15,-13l3827,218r18,-6l3867,211r17,1l3903,217r17,8l3929,232r13,15l3952,265r6,19l3961,304r1,21l3962,327r-1,21l3958,368r-6,17l3947,396r-12,17l3920,426r-12,6l3889,438r-22,2l3851,438r-20,-4l3814,425r-9,-7l3792,404r15,66l3825,476r20,4l3867,481r21,-1l3908,476r19,-6l3943,461r11,-7xe" fillcolor="#a2a2a2" stroked="f">
              <v:path arrowok="t"/>
            </v:shape>
            <v:shape id="_x0000_s1159" style="position:absolute;left:1666;top:169;width:2620;height:312" coordorigin="1666,169" coordsize="2620,312" path="m3791,461r16,9l3792,404r-10,-19l3782,384r-6,-17l3775,450r16,11xe" fillcolor="#a2a2a2" stroked="f">
              <v:path arrowok="t"/>
            </v:shape>
            <v:shape id="_x0000_s1158" style="position:absolute;left:1666;top:169;width:2620;height:312" coordorigin="1666,169" coordsize="2620,312" path="m4094,475r,-223l4241,475r44,l4285,176r-44,l4241,398,4094,176r-44,l4050,475r44,xe" fillcolor="#a2a2a2" stroked="f">
              <v:path arrowok="t"/>
            </v:shape>
            <v:shape id="_x0000_s1157" style="position:absolute;left:1666;top:169;width:2620;height:312" coordorigin="1666,169" coordsize="2620,312" path="m3289,367l3246,202r-6,17l3289,367xe" fillcolor="#a2a2a2" stroked="f">
              <v:path arrowok="t"/>
            </v:shape>
            <v:shape id="_x0000_s1156" style="position:absolute;left:1666;top:169;width:2620;height:312" coordorigin="1666,169" coordsize="2620,312" path="m3235,202r37,-26l3209,176r26,26xe" fillcolor="#a2a2a2" stroked="f">
              <v:path arrowok="t"/>
            </v:shape>
            <v:shape id="_x0000_s1155" style="position:absolute;left:1666;top:169;width:2620;height:312" coordorigin="1666,169" coordsize="2620,312" path="m1894,454r15,-14l1921,425r11,-18l1940,386r4,-19l1947,347r1,-22l1948,322r-1,-22l1944,280r-5,-19l1932,244r-7,-12l1914,215r-14,-14l1883,189r-16,-8l1849,175r-20,-4l1807,169r-21,2l1766,174r-19,6l1731,189r-11,8l1705,210r-12,16l1682,244r-8,20l1669,283r-2,21l1666,325r,4l1667,350r3,20l1675,389r7,18l1689,419r11,16l1714,450r2,-83l1713,347r-1,-22l1713,302r4,-19l1722,265r6,-11l1739,238r15,-13l1766,218r19,-6l1807,211r16,1l1843,217r17,8l1869,232r13,15l1892,265r6,19l1901,304r1,21l1902,327r-1,21l1897,368r-5,17l1886,396r-11,17l1860,426r-12,6l1829,438r-22,2l1790,438r-19,-4l1754,425r-9,-7l1732,404r14,66l1765,476r20,4l1807,481r21,-1l1848,476r18,-6l1883,461r11,-7xe" fillcolor="#a2a2a2" stroked="f">
              <v:path arrowok="t"/>
            </v:shape>
            <v:shape id="_x0000_s1154" style="position:absolute;left:1666;top:169;width:2620;height:312" coordorigin="1666,169" coordsize="2620,312" path="m1731,461r15,9l1732,404r-10,-19l1722,384r-6,-17l1714,450r17,11xe" fillcolor="#a2a2a2" stroked="f">
              <v:path arrowok="t"/>
            </v:shape>
            <v:shape id="_x0000_s1153" style="position:absolute;left:1666;top:169;width:2620;height:312" coordorigin="1666,169" coordsize="2620,312" path="m2023,367r-3,-20l2019,325r,-1l2020,303r4,-20l2030,265r5,-11l2047,238r15,-13l2074,218r19,-5l2115,211r,l2137,213r19,6l2172,229r13,12l2196,258r7,20l2247,266r-9,-24l2228,224r-13,-15l2200,196r-24,-15l2157,175r-20,-4l2115,169r-21,2l2074,174r-19,6l2038,189r-11,8l2013,210r-13,16l1990,244r-8,20l1977,283r-3,21l1973,325r,4l1974,350r4,20l1983,389r7,18l1996,419r12,16l2022,450r16,11l2054,470r18,6l2093,480r22,1l2125,481r22,-3l2166,473r18,-8l2200,455r18,-17l2230,422r10,-18l2247,384r-44,-11l2197,391r-11,17l2172,422r-16,10l2137,438r-22,2l2098,439r-20,-5l2061,425r-8,-7l2039,404r-10,-19l2029,384r-6,-17xe" fillcolor="#a2a2a2" stroked="f">
              <v:path arrowok="t"/>
            </v:shape>
            <v:shape id="_x0000_s1152" style="position:absolute;left:1666;top:169;width:2620;height:312" coordorigin="1666,169" coordsize="2620,312" path="m2327,367r-4,-20l2322,325r,-1l2324,303r3,-20l2333,265r5,-11l2350,238r15,-13l2377,218r19,-5l2418,211r1,l2441,213r19,6l2476,229r12,12l2499,258r8,20l2551,266r-10,-24l2531,224r-13,-15l2504,196r-25,-15l2461,175r-21,-4l2418,169r-21,2l2377,174r-19,6l2342,189r-11,8l2316,210r-12,16l2293,244r-8,20l2280,283r-2,21l2277,325r,4l2278,350r3,20l2286,389r7,18l2300,419r11,16l2325,450r17,11l2357,470r19,6l2396,480r22,1l2429,481r21,-3l2470,473r18,-8l2504,455r18,-17l2534,422r10,-18l2551,384r-44,-11l2500,391r-10,17l2476,422r-17,10l2440,438r-22,2l2401,439r-19,-5l2365,425r-9,-7l2343,404r-10,-19l2333,384r-6,-17xe" fillcolor="#a2a2a2" stroked="f">
              <v:path arrowok="t"/>
            </v:shape>
            <v:shape id="_x0000_s1151" style="position:absolute;left:1666;top:169;width:2620;height:312" coordorigin="1666,169" coordsize="2620,312" path="m2675,475r20,5l2716,481r4,l2741,479r19,-5l2778,467r16,-11l2808,442r12,-16l2829,406r5,-20l2835,365r,-189l2791,176r,199l2789,386r-4,10l2780,406r-5,8l2768,420r-8,7l2752,432r-9,3l2734,438r-9,2l2707,440r-10,-2l2688,435r-8,-3l2672,427r-8,-7l2657,414r-6,-8l2647,396r-4,-10l2641,375r,-199l2597,176r,192l2599,389r5,20l2612,426r10,15l2637,455r17,12l2657,468r18,7xe" fillcolor="#a2a2a2" stroked="f">
              <v:path arrowok="t"/>
            </v:shape>
            <v:shape id="_x0000_s1150" style="position:absolute;left:1666;top:169;width:2620;height:312" coordorigin="1666,169" coordsize="2620,312" path="m3062,359r17,-10l3094,333r10,-17l3111,292r1,-21l3112,266r-2,-20l3104,227r-11,-18l3079,194r-21,-11l3037,177r-8,-1l3025,176r-4,l2893,176r,299l2937,475r,-108l3020,367r5,l3029,367r4,-1l3031,324r-6,2l3022,326r-4,l2937,326r,-109l3015,217r7,l3031,219r9,2l3047,225r6,5l3058,236r4,6l3064,250r3,7l3068,264r,15l3067,286r-3,7l3062,301r-4,6l3053,313r-6,5l3043,365r19,-6xe" fillcolor="#a2a2a2" stroked="f">
              <v:path arrowok="t"/>
            </v:shape>
            <v:shape id="_x0000_s1149" style="position:absolute;left:3163;top:387;width:156;height:0" coordorigin="3163,387" coordsize="156,0" path="m3163,387r156,e" filled="f" strokecolor="#a2a2a2" strokeweight=".75342mm">
              <v:path arrowok="t"/>
            </v:shape>
            <v:shape id="_x0000_s1148" style="position:absolute;left:3658;top:176;width:0;height:299" coordorigin="3658,176" coordsize="0,299" path="m3658,176r,299e" filled="f" strokecolor="#a2a2a2" strokeweight=".80106mm">
              <v:path arrowok="t"/>
            </v:shape>
            <w10:wrap anchorx="page"/>
          </v:group>
        </w:pict>
      </w:r>
    </w:p>
    <w:p w14:paraId="2A34F525" w14:textId="77777777" w:rsidR="005D6B1A" w:rsidRDefault="005D6B1A">
      <w:pPr>
        <w:spacing w:before="3" w:line="160" w:lineRule="exact"/>
        <w:rPr>
          <w:sz w:val="16"/>
          <w:szCs w:val="16"/>
        </w:rPr>
      </w:pPr>
    </w:p>
    <w:p w14:paraId="4CAD46BC" w14:textId="77777777" w:rsidR="005D6B1A" w:rsidRDefault="005D6B1A">
      <w:pPr>
        <w:spacing w:line="200" w:lineRule="exact"/>
      </w:pPr>
    </w:p>
    <w:p w14:paraId="2E7F8047" w14:textId="77777777" w:rsidR="005D6B1A" w:rsidRDefault="005D6B1A">
      <w:pPr>
        <w:spacing w:line="200" w:lineRule="exact"/>
        <w:sectPr w:rsidR="005D6B1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31660" w:h="21760" w:orient="landscape"/>
          <w:pgMar w:top="1340" w:right="4640" w:bottom="280" w:left="1540" w:header="720" w:footer="720" w:gutter="0"/>
          <w:cols w:space="720"/>
        </w:sectPr>
      </w:pPr>
    </w:p>
    <w:p w14:paraId="6C68DF6F" w14:textId="4F11A67F" w:rsidR="005D6B1A" w:rsidRDefault="00AA5AE5">
      <w:pPr>
        <w:spacing w:before="92"/>
        <w:ind w:left="113" w:right="-82"/>
        <w:rPr>
          <w:sz w:val="42"/>
          <w:szCs w:val="42"/>
        </w:rPr>
      </w:pPr>
      <w:r>
        <w:pict w14:anchorId="16F5FF52">
          <v:group id="_x0000_s1119" style="position:absolute;left:0;text-align:left;margin-left:608.9pt;margin-top:734.4pt;width:931.3pt;height:310.7pt;z-index:-251652608;mso-position-horizontal-relative:page;mso-position-vertical-relative:page" coordorigin="12178,14688" coordsize="18626,6214">
            <v:shape id="_x0000_s1146" style="position:absolute;left:12784;top:15450;width:3735;height:468" coordorigin="12784,15450" coordsize="3735,468" path="m12869,15544r189,l13058,15459r-274,l12784,15908r85,l12869,15726r152,l13021,15641r-152,l12869,15544xe" fillcolor="#1c2154" stroked="f">
              <v:path arrowok="t"/>
            </v:shape>
            <v:shape id="_x0000_s1145" style="position:absolute;left:12784;top:15450;width:3735;height:468" coordorigin="12784,15450" coordsize="3735,468" path="m13206,15602r-8,9l13191,15621r-2,4l13189,15571r-75,l13114,15908r86,l13181,15643r4,-12l13189,15654r-8,-11l13200,15908r,-185l13201,15711r4,-10l13208,15691r6,-9l13220,15675r7,-8l13236,15661r10,-5l13256,15651r11,-2l13279,15648r13,-1l13302,15648r10,3l13312,15571r-10,-1l13291,15570r-10,1l13271,15571r-10,2l13252,15576r-10,3l13233,15583r-8,5l13215,15594r-9,8xe" fillcolor="#1c2154" stroked="f">
              <v:path arrowok="t"/>
            </v:shape>
            <v:shape id="_x0000_s1144" style="position:absolute;left:12784;top:15450;width:3735;height:468" coordorigin="12784,15450" coordsize="3735,468" path="m13451,15571r-86,l13365,15766r1,21l13369,15807r4,21l13383,15853r10,18l13414,15893r18,11l13454,15913r20,4l13496,15918r6,l13524,15916r20,-4l13562,15905r16,-9l13590,15887r15,-13l13605,15873r,35l13680,15908r-47,-83l13639,15806r41,102l13680,15571r-85,l13595,15742r48,23l13642,15786r1,-21l13627,15840r-10,18l13605,15796r-10,l13592,15776r-4,17l13583,15805r-6,10l13570,15822r-7,6l13555,15832r-9,3l13538,15837r-8,1l13518,15838r-21,-3l13481,15826r-10,-8l13464,15808r-4,-12l13455,15784r-2,-12l13452,15760r-1,-12l13451,15738r,-167xe" fillcolor="#1c2154" stroked="f">
              <v:path arrowok="t"/>
            </v:shape>
            <v:shape id="_x0000_s1143" style="position:absolute;left:12784;top:15450;width:3735;height:468" coordorigin="12784,15450" coordsize="3735,468" path="m13617,15858r10,-18l13643,15765r-48,-23l13594,15755r-2,21l13595,15796r10,l13617,15858xe" fillcolor="#1c2154" stroked="f">
              <v:path arrowok="t"/>
            </v:shape>
            <v:shape id="_x0000_s1142" style="position:absolute;left:12784;top:15450;width:3735;height:468" coordorigin="12784,15450" coordsize="3735,468" path="m14128,15637r,144l14128,15801r1,18l14133,15847r9,19l14149,15878r15,14l14182,15902r19,6l14220,15912r21,2l14250,15914r20,-1l14290,15911r20,-3l14310,15837r-16,2l14274,15840r-19,l14234,15834r-14,-13l14216,15814r-3,-8l14213,15796r,-11l14213,15637r97,l14310,15571r-97,l14213,15478r-85,l14128,15571r-57,l14071,15637r57,xe" fillcolor="#1c2154" stroked="f">
              <v:path arrowok="t"/>
            </v:shape>
            <v:shape id="_x0000_s1141" style="position:absolute;left:12784;top:15450;width:3735;height:468" coordorigin="12784,15450" coordsize="3735,468" path="m13835,15794r-86,13l13752,15822r7,20l13768,15860r13,15l13796,15889r21,12l13835,15908r19,5l13876,15916r23,1l13908,15917r23,-2l13952,15911r18,-5l13987,15898r15,-10l14010,15881r13,-15l14032,15848r6,-20l14040,15806r-1,-6l14036,15779r-7,-17l14013,15742r-18,-12l13975,15720r-19,-7l13934,15707r-1,-1l13909,15700r-19,-5l13875,15690r-13,-4l13854,15682r-4,-4l13846,15674r-2,-5l13844,15654r5,-8l13858,15641r9,-5l13880,15634r16,1l13917,15639r17,9l13943,15655r5,10l13950,15677r86,-15l14032,15644r-8,-19l14013,15609r-14,-14l13983,15583r-19,-9l13954,15571r-19,-5l13915,15563r-21,-1l13880,15562r-21,3l13840,15569r-17,6l13805,15585r-16,12l13776,15612r-9,16l13762,15647r-2,21l13760,15674r3,21l13771,15712r17,19l13806,15743r24,11l13850,15761r22,6l13891,15772r20,6l13925,15783r12,4l13945,15791r3,4l13951,15799r2,5l13953,15821r-4,9l13940,15836r-8,5l13920,15844r-15,l13896,15844r-21,-4l13859,15831r-4,-2l13843,15813r-8,-19xe" fillcolor="#1c2154" stroked="f">
              <v:path arrowok="t"/>
            </v:shape>
            <v:shape id="_x0000_s1140" style="position:absolute;left:12784;top:15450;width:3735;height:468" coordorigin="12784,15450" coordsize="3735,468" path="m14476,15602r-7,9l14462,15621r-2,4l14460,15571r-75,l14385,15908r85,l14452,15643r4,-12l14460,15654r-8,-11l14470,15908r,-185l14472,15711r4,-10l14479,15691r5,-9l14491,15675r7,-8l14506,15661r10,-5l14526,15651r11,-2l14550,15648r12,-1l14573,15648r9,3l14582,15571r-10,-1l14562,15570r-10,1l14542,15571r-10,2l14522,15576r-9,3l14504,15583r-8,5l14485,15594r-9,8xe" fillcolor="#1c2154" stroked="f">
              <v:path arrowok="t"/>
            </v:shape>
            <v:shape id="_x0000_s1139" style="position:absolute;left:12784;top:15450;width:3735;height:468" coordorigin="12784,15450" coordsize="3735,468" path="m15018,15637r,144l15019,15801r,18l15024,15847r8,19l15040,15878r14,14l15072,15902r19,6l15111,15912r21,2l15140,15914r20,-1l15180,15911r20,-3l15200,15837r-15,2l15164,15840r-18,l15124,15834r-14,-13l15106,15814r-2,-8l15103,15796r,-11l15103,15637r97,l15200,15571r-97,l15103,15478r-85,l15018,15571r-57,l14961,15637r57,xe" fillcolor="#1c2154" stroked="f">
              <v:path arrowok="t"/>
            </v:shape>
            <v:shape id="_x0000_s1138" style="position:absolute;left:12784;top:15450;width:3735;height:468" coordorigin="12784,15450" coordsize="3735,468" path="m14616,15815r1,13l14621,15848r8,18l14636,15877r14,15l14667,15904r20,8l14707,15916r21,1l14744,15917r21,-3l14784,15909r16,-7l14810,15896r15,-11l14840,15870r3,-4l14843,15839r-8,-86l14833,15751r2,2l14843,15839r,69l14917,15908r-63,-55l14858,15750r-25,-7l14833,15754r,8l14832,15774r-1,12l14829,15797r-5,9l14822,15810r-4,6l14811,15823r-6,8l14797,15837r-11,5l14768,15849r-21,2l14737,15851r-9,-2l14721,15846r-7,-3l14709,15839r-4,-5l14701,15828r-2,-7l14699,15808r-9,-95l14679,15718r-18,9l14647,15738r-14,17l14623,15772r-1,3l14618,15794r-2,21xe" fillcolor="#1c2154" stroked="f">
              <v:path arrowok="t"/>
            </v:shape>
            <v:shape id="_x0000_s1137" style="position:absolute;left:12784;top:15450;width:3735;height:468" coordorigin="12784,15450" coordsize="3735,468" path="m14703,15799r2,-5l14709,15790r5,-4l14719,15782r7,-4l14734,15775r7,-3l14750,15770r9,-2l14769,15765r12,-2l14797,15760r2,l14815,15757r18,-3l14833,15743r25,7l14854,15853r63,55l14917,15700r,-21l14915,15661r-1,-13l14910,15636r-6,-13l14898,15613r-13,-15l14869,15585r-4,95l14834,15697r-1,-12l14831,15686r-20,3l14793,15691r-21,3l14753,15698r-19,3l14728,15703r-21,5l14690,15713r9,95l14700,15803r3,-4xe" fillcolor="#1c2154" stroked="f">
              <v:path arrowok="t"/>
            </v:shape>
            <v:shape id="_x0000_s1136" style="position:absolute;left:12784;top:15450;width:3735;height:468" coordorigin="12784,15450" coordsize="3735,468" path="m14705,15680r12,-20l14733,15648r14,-6l14760,15639r12,l14785,15640r21,4l14820,15653r4,4l14832,15674r1,11l14834,15697r31,-17l14851,15682r14,-2l14869,15585r-18,-9l14833,15570r-19,-5l14794,15563r-22,-1l14749,15563r-21,3l14709,15571r-18,8l14676,15588r-18,16l14646,15620r-10,17l14628,15656r77,24xe" fillcolor="#1c2154" stroked="f">
              <v:path arrowok="t"/>
            </v:shape>
            <v:shape id="_x0000_s1135" style="position:absolute;left:12784;top:15450;width:3735;height:468" coordorigin="12784,15450" coordsize="3735,468" path="m15281,15450r,75l15366,15525r,-75l15281,15450xe" fillcolor="#1c2154" stroked="f">
              <v:path arrowok="t"/>
            </v:shape>
            <v:shape id="_x0000_s1134" style="position:absolute;left:12784;top:15450;width:3735;height:468" coordorigin="12784,15450" coordsize="3735,468" path="m15281,15571r,337l15366,15908r,-337l15281,15571xe" fillcolor="#1c2154" stroked="f">
              <v:path arrowok="t"/>
            </v:shape>
            <v:shape id="_x0000_s1133" style="position:absolute;left:12784;top:15450;width:3735;height:468" coordorigin="12784,15450" coordsize="3735,468" path="m15523,15584r-22,16l15486,15614r-12,16l15463,15647r-7,13l15450,15678r-5,20l15442,15718r-1,22l15441,15755r3,21l15448,15796r6,18l15462,15832r15,23l15490,15870r15,13l15522,15894r10,6l15536,15783r-4,-21l15531,15740r,-14l15534,15706r5,-18l15551,15667r15,-13l15571,15650r18,-7l15611,15641r7,l15640,15645r17,9l15671,15668r8,11l15686,15697r5,20l15692,15740r-1,15l15688,15776r-7,19l15683,15904r17,-9l15722,15879r15,-14l15749,15850r11,-18l15766,15819r7,-18l15778,15782r3,-21l15782,15740r-1,-16l15779,15703r-4,-19l15768,15665r-8,-17l15745,15624r-13,-15l15717,15596r-17,-11l15690,15579r-18,-7l15653,15566r-20,-3l15611,15562r-12,l15578,15565r-19,4l15540,15576r-17,8xe" fillcolor="#1c2154" stroked="f">
              <v:path arrowok="t"/>
            </v:shape>
            <v:shape id="_x0000_s1132" style="position:absolute;left:12784;top:15450;width:3735;height:468" coordorigin="12784,15450" coordsize="3735,468" path="m15681,15795r-9,16l15668,15816r-16,12l15634,15836r-23,2l15604,15838r-21,-4l15565,15825r-14,-13l15544,15800r-8,-17l15532,15900r18,8l15569,15913r21,3l15611,15917r13,l15644,15915r20,-5l15683,15904r-2,-109xe" fillcolor="#1c2154" stroked="f">
              <v:path arrowok="t"/>
            </v:shape>
            <v:shape id="_x0000_s1131" style="position:absolute;left:12784;top:15450;width:3735;height:468" coordorigin="12784,15450" coordsize="3735,468" path="m15940,15592r-15,14l15925,15606r-12,16l15925,15571r-75,l15888,15694r-1,20l15850,15571r,337l15936,15908r,-171l15891,15674r6,-19l15903,15639r22,44l15936,15683r,41l15938,15704r5,-17l15947,15674r6,-10l15961,15658r7,-7l15976,15647r8,-2l15992,15642r8,-1l16012,15641r21,4l16049,15653r10,8l16066,15672r5,12l16075,15696r3,12l16078,15720r1,12l16080,15741r,167l16166,15908r,-195l16165,15705r-1,-13l16162,15672r-5,-20l16148,15626r-11,-17l16116,15586r-17,-11l16077,15566r-20,-3l16034,15561r-6,l16006,15563r-20,4l15968,15574r-16,9l15940,15592xe" fillcolor="#1c2154" stroked="f">
              <v:path arrowok="t"/>
            </v:shape>
            <v:shape id="_x0000_s1130" style="position:absolute;left:12784;top:15450;width:3735;height:468" coordorigin="12784,15450" coordsize="3735,468" path="m15936,15737r,-13l15936,15683r-11,l15903,15639r-6,16l15891,15674r45,63xe" fillcolor="#1c2154" stroked="f">
              <v:path arrowok="t"/>
            </v:shape>
            <v:shape id="_x0000_s1129" style="position:absolute;left:12784;top:15450;width:3735;height:468" coordorigin="12784,15450" coordsize="3735,468" path="m16314,15794r-86,13l16231,15822r7,20l16248,15860r12,15l16275,15889r21,12l16314,15908r20,5l16355,15916r23,1l16387,15917r23,-2l16431,15911r19,-5l16467,15898r14,-10l16489,15881r13,-15l16511,15848r6,-20l16519,15806r,-6l16515,15779r-7,-17l16492,15742r-18,-12l16454,15720r-19,-7l16413,15707r-1,-1l16388,15700r-19,-5l16354,15690r-12,-4l16333,15682r-4,-4l16325,15674r-2,-5l16323,15654r5,-8l16337,15641r10,-5l16359,15634r16,1l16396,15639r17,9l16422,15655r6,10l16429,15677r87,-15l16512,15644r-8,-19l16492,15609r-14,-14l16462,15583r-19,-9l16433,15571r-18,-5l16394,15563r-21,-1l16359,15562r-20,3l16319,15569r-17,6l16284,15585r-16,12l16255,15612r-8,16l16241,15647r-2,21l16239,15674r3,21l16250,15712r17,19l16285,15743r24,11l16329,15761r22,6l16370,15772r20,6l16405,15783r11,4l16424,15791r3,4l16431,15799r1,5l16432,15821r-4,9l16420,15836r-9,5l16400,15844r-16,l16375,15844r-20,-4l16338,15831r-3,-2l16322,15813r-8,-19xe" fillcolor="#1c2154" stroked="f">
              <v:path arrowok="t"/>
            </v:shape>
            <v:shape id="_x0000_s1128" style="position:absolute;left:12784;top:15450;width:3735;height:468" coordorigin="12784,15450" coordsize="3735,468" path="m15888,15694r-38,-123l15887,15714r1,-20xe" fillcolor="#1c2154" stroked="f">
              <v:path arrowok="t"/>
            </v:shape>
            <v:shape id="_x0000_s1127" style="position:absolute;left:12784;top:15450;width:3735;height:468" coordorigin="12784,15450" coordsize="3735,468" path="m15925,15571r-12,51l15925,15606r,-35xe" fillcolor="#1c2154" stroked="f">
              <v:path arrowok="t"/>
            </v:shape>
            <v:shape id="_x0000_s1126" style="position:absolute;left:12784;top:15450;width:3735;height:468" coordorigin="12784,15450" coordsize="3735,468" path="m14460,15654r-4,-23l14452,15643r8,11xe" fillcolor="#1c2154" stroked="f">
              <v:path arrowok="t"/>
            </v:shape>
            <v:shape id="_x0000_s1125" style="position:absolute;left:12784;top:15450;width:3735;height:468" coordorigin="12784,15450" coordsize="3735,468" path="m13633,15825r47,83l13639,15806r-6,19xe" fillcolor="#1c2154" stroked="f">
              <v:path arrowok="t"/>
            </v:shape>
            <v:shape id="_x0000_s1124" style="position:absolute;left:12784;top:15450;width:3735;height:468" coordorigin="12784,15450" coordsize="3735,468" path="m13189,15654r-4,-23l13181,15643r8,11xe" fillcolor="#1c2154" stroked="f">
              <v:path arrowok="t"/>
            </v:shape>
            <v:shape id="_x0000_s1123" style="position:absolute;left:15281;top:15487;width:85;height:0" coordorigin="15281,15487" coordsize="85,0" path="m15281,15487r85,e" filled="f" strokecolor="#1c2154" strokeweight="1.3543mm">
              <v:path arrowok="t"/>
            </v:shape>
            <v:shape id="_x0000_s1122" style="position:absolute;left:15324;top:15571;width:0;height:337" coordorigin="15324,15571" coordsize="0,337" path="m15324,15571r,337e" filled="f" strokecolor="#1c2154" strokeweight="1.53017mm">
              <v:path arrowok="t"/>
            </v:shape>
            <v:shape id="_x0000_s1121" style="position:absolute;left:12446;top:14859;width:18349;height:6034" coordorigin="12446,14859" coordsize="18349,6034" path="m30538,20876r-18092,l30535,20893r8,l30610,20882r60,-27l30721,20814r39,-52l30786,20701r8,-67l30794,14947r-1,-23l30789,14902r-6,-22l30776,14859r-4,48l30776,14930r1,23l30777,20634r-9,67l30741,20761r-42,50l30646,20849r-62,22l30561,20874r-23,2xe" fillcolor="black" stroked="f">
              <v:path arrowok="t"/>
            </v:shape>
            <v:shape id="_x0000_s1120" style="position:absolute;left:12186;top:14696;width:18590;height:6197" coordorigin="12186,14696" coordsize="18590,6197" path="m12210,14847r-20,63l12186,14956r,5686l12197,20709r27,60l12265,20820r52,39l12378,20884r68,9l30535,20893r-18089,-17l12423,20875r-66,-16l12300,20827r-46,-45l12221,20725r-16,-65l12204,14956r1,-23l12220,14867r32,-57l12298,14764r57,-33l12420,14715r18115,-1l30558,14715r65,15l30681,14762r46,46l30759,14865r13,42l30776,14859r-32,-57l30699,14755r-55,-35l30581,14700r-46,-4l12437,14696r-67,11l12310,14734r-50,41l12220,14827r-10,20xe" fillcolor="black" stroked="f">
              <v:path arrowok="t"/>
            </v:shape>
            <w10:wrap anchorx="page" anchory="page"/>
          </v:group>
        </w:pict>
      </w:r>
      <w:r>
        <w:pict w14:anchorId="7650A3EF">
          <v:group id="_x0000_s1075" style="position:absolute;left:0;text-align:left;margin-left:608.9pt;margin-top:455.7pt;width:931.3pt;height:251.85pt;z-index:-251653632;mso-position-horizontal-relative:page;mso-position-vertical-relative:page" coordorigin="12178,9114" coordsize="18626,5037">
            <v:shape id="_x0000_s1118" style="position:absolute;left:12759;top:9885;width:3445;height:467" coordorigin="12759,9885" coordsize="3445,467" path="m14158,10127r-44,6l14115,10158r43,-31xe" fillcolor="#1c2154" stroked="f">
              <v:path arrowok="t"/>
            </v:shape>
            <v:shape id="_x0000_s1117" style="position:absolute;left:12759;top:9885;width:3445;height:467" coordorigin="12759,9885" coordsize="3445,467" path="m13931,10027r4,100l13947,10015r-16,12xe" fillcolor="#1c2154" stroked="f">
              <v:path arrowok="t"/>
            </v:shape>
            <v:shape id="_x0000_s1116" style="position:absolute;left:12759;top:9885;width:3445;height:467" coordorigin="12759,9885" coordsize="3445,467" path="m15052,10127r-44,6l15009,10158r43,-31xe" fillcolor="#1c2154" stroked="f">
              <v:path arrowok="t"/>
            </v:shape>
            <v:shape id="_x0000_s1115" style="position:absolute;left:12759;top:9885;width:3445;height:467" coordorigin="12759,9885" coordsize="3445,467" path="m14825,10027r4,100l14841,10015r-16,12xe" fillcolor="#1c2154" stroked="f">
              <v:path arrowok="t"/>
            </v:shape>
            <v:shape id="_x0000_s1114" style="position:absolute;left:12759;top:9885;width:3445;height:467" coordorigin="12759,9885" coordsize="3445,467" path="m15431,10127r-44,6l15388,10158r43,-31xe" fillcolor="#1c2154" stroked="f">
              <v:path arrowok="t"/>
            </v:shape>
            <v:shape id="_x0000_s1113" style="position:absolute;left:12759;top:9885;width:3445;height:467" coordorigin="12759,9885" coordsize="3445,467" path="m15204,10027r4,100l15220,10015r-16,12xe" fillcolor="#1c2154" stroked="f">
              <v:path arrowok="t"/>
            </v:shape>
            <v:shape id="_x0000_s1112" style="position:absolute;left:12759;top:9885;width:3445;height:467" coordorigin="12759,9885" coordsize="3445,467" path="m15830,10153r-1,34l15830,10166r,-13xe" fillcolor="#1c2154" stroked="f">
              <v:path arrowok="t"/>
            </v:shape>
            <v:shape id="_x0000_s1111" style="position:absolute;left:12759;top:9885;width:3445;height:467" coordorigin="12759,9885" coordsize="3445,467" path="m14469,10032r10,77l14469,10032r,xe" fillcolor="#1c2154" stroked="f">
              <v:path arrowok="t"/>
            </v:shape>
            <v:shape id="_x0000_s1110" style="position:absolute;left:12759;top:9885;width:3445;height:467" coordorigin="12759,9885" coordsize="3445,467" path="m13714,10080r-4,-22l13706,10069r8,11xe" fillcolor="#1c2154" stroked="f">
              <v:path arrowok="t"/>
            </v:shape>
            <v:shape id="_x0000_s1109" style="position:absolute;left:12759;top:9885;width:3445;height:467" coordorigin="12759,9885" coordsize="3445,467" path="m12872,10210r-10,-19l12856,10171r-5,-19l12849,10132r-1,-22l12848,10107r1,-22l12852,10065r4,-19l12862,10028r4,-8l12877,10002r13,-15l12905,9975r11,-7l12934,9961r20,-4l12976,9956r22,1l13019,9961r18,8l13053,9979r11,10l13077,10004r10,18l13095,10042r85,-24l13169,9991r-9,-18l13149,9956r-13,-15l13122,9927r-16,-13l13077,9897r-18,-8l13040,9884r-20,-5l12999,9877r-23,-1l12955,9877r-21,2l12914,9883r-19,6l12877,9896r-17,9l12835,9924r-15,13l12807,9952r-12,17l12785,9987r-9,22l12770,10028r-5,19l12762,10067r-2,21l12759,10110r,6l12760,10137r2,21l12766,10178r5,19l12777,10215r8,17l12802,10260r12,16l12828,10290r15,13l12860,10314r17,9l12895,10330r19,6l12933,10340r21,3l12976,10343r17,l13015,10341r20,-4l13055,10332r18,-8l13090,10316r16,-11l13127,10287r14,-14l13153,10257r11,-17l13173,10221r7,-20l13095,10178r-6,16l13079,10212r-12,16l13053,10241r-16,10l13019,10258r-20,4l12976,10264r-15,-1l12940,10260r-18,-6l12905,10245r-7,-5l12884,10226r-12,-16xe" fillcolor="#1c2154" stroked="f">
              <v:path arrowok="t"/>
            </v:shape>
            <v:shape id="_x0000_s1108" style="position:absolute;left:12759;top:9885;width:3445;height:467" coordorigin="12759,9885" coordsize="3445,467" path="m13312,10011r-22,15l13275,10040r-12,16l13252,10073r-7,13l13239,10104r-5,20l13231,10144r-1,22l13231,10182r2,20l13237,10222r6,19l13251,10258r15,23l13279,10296r15,13l13311,10321r10,5l13326,10209r-5,-20l13320,10166r,-13l13323,10132r5,-18l13340,10093r15,-13l13360,10076r18,-6l13400,10067r7,1l13429,10072r18,8l13461,10094r7,11l13475,10123r5,20l13481,10166r-1,16l13477,10202r-7,19l13472,10330r17,-9l13511,10305r15,-14l13538,10276r11,-18l13555,10245r7,-18l13567,10208r3,-21l13571,10166r-1,-16l13568,10130r-4,-20l13558,10091r-9,-17l13534,10051r-13,-15l13506,10022r-17,-11l13479,10005r-18,-7l13442,9993r-20,-4l13400,9988r-12,1l13368,9991r-20,4l13329,10002r-17,9xe" fillcolor="#1c2154" stroked="f">
              <v:path arrowok="t"/>
            </v:shape>
            <v:shape id="_x0000_s1107" style="position:absolute;left:12759;top:9885;width:3445;height:467" coordorigin="12759,9885" coordsize="3445,467" path="m13470,10221r-9,16l13457,10242r-15,12l13423,10262r-23,2l13393,10264r-21,-4l13354,10251r-14,-13l13333,10226r-7,-17l13321,10326r18,8l13358,10339r21,3l13400,10343r13,l13434,10341r19,-5l13472,10330r-2,-109xe" fillcolor="#1c2154" stroked="f">
              <v:path arrowok="t"/>
            </v:shape>
            <v:shape id="_x0000_s1106" style="position:absolute;left:12759;top:9885;width:3445;height:467" coordorigin="12759,9885" coordsize="3445,467" path="m13731,10028r-7,9l13716,10047r-2,4l13714,9998r-75,l13639,10334r86,l13706,10069r4,-11l13714,10080r-8,-11l13725,10334r,-185l13727,10138r3,-11l13734,10117r5,-9l13746,10101r7,-8l13761,10087r10,-5l13781,10078r11,-3l13804,10074r13,-1l13828,10074r9,3l13837,9998r-10,-2l13817,9996r-11,1l13796,9998r-10,1l13777,10002r-10,3l13758,10009r-8,5l13740,10020r-9,8xe" fillcolor="#1c2154" stroked="f">
              <v:path arrowok="t"/>
            </v:shape>
            <v:shape id="_x0000_s1105" style="position:absolute;left:12759;top:9885;width:3445;height:467" coordorigin="12759,9885" coordsize="3445,467" path="m14479,10334r-48,-194l14432,10120r47,43l14447,10065r10,-17l14469,10109r10,54l14480,10150r2,-20l14486,10113r5,-13l14497,10091r7,-7l14512,10078r7,-5l14528,10071r8,-2l14544,10067r11,l14577,10071r16,9l14603,10088r7,10l14614,10110r5,12l14621,10134r1,12l14623,10158r,9l14623,10334r86,l14709,10140r,-9l14708,10118r-2,-19l14701,10078r-10,-25l14681,10035r-21,-23l14642,10001r-21,-8l14601,9989r-23,-1l14572,9988r-22,1l14530,9994r-18,6l14496,10009r-12,9l14469,10032r10,77l14469,10032r,-34l14441,10081r-6,19l14393,9998r,336l14479,10334xe" fillcolor="#1c2154" stroked="f">
              <v:path arrowok="t"/>
            </v:shape>
            <v:shape id="_x0000_s1104" style="position:absolute;left:12759;top:9885;width:3445;height:467" coordorigin="12759,9885" coordsize="3445,467" path="m14441,10081r28,-83l14393,9998r42,102l14441,10081xe" fillcolor="#1c2154" stroked="f">
              <v:path arrowok="t"/>
            </v:shape>
            <v:shape id="_x0000_s1103" style="position:absolute;left:12759;top:9885;width:3445;height:467" coordorigin="12759,9885" coordsize="3445,467" path="m14447,10065r32,98l14469,10109r-12,-61l14447,10065xe" fillcolor="#1c2154" stroked="f">
              <v:path arrowok="t"/>
            </v:shape>
            <v:shape id="_x0000_s1102" style="position:absolute;left:12759;top:9885;width:3445;height:467" coordorigin="12759,9885" coordsize="3445,467" path="m14479,10163r-47,-43l14431,10140r48,194l14479,10163xe" fillcolor="#1c2154" stroked="f">
              <v:path arrowok="t"/>
            </v:shape>
            <v:shape id="_x0000_s1101" style="position:absolute;left:12759;top:9885;width:3445;height:467" coordorigin="12759,9885" coordsize="3445,467" path="m15829,10187r16,147l15845,9885r-17,247l15827,10208r-4,19l15820,10093r25,-208l15804,10056r-12,-17l15779,10024r-9,80l15769,10144r1,22l15779,10307r13,-15l15804,10275r9,-200l15813,10075r4,171l15813,10256r32,78l15829,10187r1,-34l15830,10166r-1,21xe" fillcolor="#1c2154" stroked="f">
              <v:path arrowok="t"/>
            </v:shape>
            <v:shape id="_x0000_s1100" style="position:absolute;left:12759;top:9885;width:3445;height:467" coordorigin="12759,9885" coordsize="3445,467" path="m15770,10104r9,-80l15764,10012r-3,-3l15759,9885r,219l15762,10112r4,13l15769,10144r1,-40xe" fillcolor="#1c2154" stroked="f">
              <v:path arrowok="t"/>
            </v:shape>
            <v:shape id="_x0000_s1099" style="position:absolute;left:12759;top:9885;width:3445;height:467" coordorigin="12759,9885" coordsize="3445,467" path="m15825,10112r2,96l15828,10132r17,-247l15820,10093r3,134l15827,10208r-2,-96xe" fillcolor="#1c2154" stroked="f">
              <v:path arrowok="t"/>
            </v:shape>
            <v:shape id="_x0000_s1098" style="position:absolute;left:12759;top:9885;width:3445;height:467" coordorigin="12759,9885" coordsize="3445,467" path="m15845,9885r-86,l15761,10009r3,3l15779,10024r13,15l15804,10056r41,-171xe" fillcolor="#1c2154" stroked="f">
              <v:path arrowok="t"/>
            </v:shape>
            <v:shape id="_x0000_s1097" style="position:absolute;left:12759;top:9885;width:3445;height:467" coordorigin="12759,9885" coordsize="3445,467" path="m15420,10025r-15,-12l15431,10127r3,-87l15420,10025xe" fillcolor="#1c2154" stroked="f">
              <v:path arrowok="t"/>
            </v:shape>
            <v:shape id="_x0000_s1096" style="position:absolute;left:12759;top:9885;width:3445;height:467" coordorigin="12759,9885" coordsize="3445,467" path="m15238,10127r1,-6l15246,10103r9,-15l15262,9995r-18,7l15226,10011r-6,4l15238,10127xe" fillcolor="#1c2154" stroked="f">
              <v:path arrowok="t"/>
            </v:shape>
            <v:shape id="_x0000_s1095" style="position:absolute;left:12759;top:9885;width:3445;height:467" coordorigin="12759,9885" coordsize="3445,467" path="m15472,10138r-2,-19l15465,10101r-5,-18l15456,10074r-10,-18l15434,10040r-3,87l15388,10158r-1,-25l15431,10127r-26,-114l15394,10006r-18,-8l15357,9993r-20,-4l15315,9988r-12,1l15282,9991r-20,4l15255,10088r5,-6l15276,10071r19,-7l15318,10062r21,2l15358,10072r14,12l15378,10095r6,17l15386,10127r-148,l15236,10189r-2,-23l15236,10189r2,-62l15220,10015r-12,112l15236,10142r-2,24l15208,10127r-4,-100l15190,10041r-13,15l15166,10074r-7,16l15153,10108r-5,20l15145,10148r,22l15145,10184r2,20l15152,10224r6,18l15167,10260r15,23l15196,10297r12,-107l15472,10190r1,-9l15473,10159r-1,-21xe" fillcolor="#1c2154" stroked="f">
              <v:path arrowok="t"/>
            </v:shape>
            <v:shape id="_x0000_s1094" style="position:absolute;left:12759;top:9885;width:3445;height:467" coordorigin="12759,9885" coordsize="3445,467" path="m15041,10025r-15,-12l15052,10127r3,-87l15041,10025xe" fillcolor="#1c2154" stroked="f">
              <v:path arrowok="t"/>
            </v:shape>
            <v:shape id="_x0000_s1093" style="position:absolute;left:12759;top:9885;width:3445;height:467" coordorigin="12759,9885" coordsize="3445,467" path="m14859,10127r1,-6l14867,10103r8,-15l14883,9995r-18,7l14847,10011r-6,4l14859,10127xe" fillcolor="#1c2154" stroked="f">
              <v:path arrowok="t"/>
            </v:shape>
            <v:shape id="_x0000_s1092" style="position:absolute;left:12759;top:9885;width:3445;height:467" coordorigin="12759,9885" coordsize="3445,467" path="m15093,10138r-3,-19l15086,10101r-6,-18l15077,10074r-10,-18l15055,10040r-3,87l15009,10158r-1,-25l15052,10127r-26,-114l15015,10006r-18,-8l14978,9993r-21,-4l14936,9988r-12,1l14903,9991r-20,4l14875,10088r6,-6l14897,10071r19,-7l14939,10062r21,2l14979,10072r14,12l14999,10095r5,17l15007,10127r-148,l14857,10189r-2,-23l14857,10189r2,-62l14841,10015r-12,112l14856,10142r-1,24l14829,10127r-4,-100l14811,10041r-13,15l14787,10074r-7,16l14774,10108r-5,20l14766,10148r-1,22l14766,10184r2,20l14773,10224r6,18l14788,10260r15,23l14817,10297r12,-107l15093,10190r1,-9l15094,10159r-1,-21xe" fillcolor="#1c2154" stroked="f">
              <v:path arrowok="t"/>
            </v:shape>
            <v:shape id="_x0000_s1091" style="position:absolute;left:12759;top:9885;width:3445;height:467" coordorigin="12759,9885" coordsize="3445,467" path="m14147,10025r-15,-12l14158,10127r3,-87l14147,10025xe" fillcolor="#1c2154" stroked="f">
              <v:path arrowok="t"/>
            </v:shape>
            <v:shape id="_x0000_s1090" style="position:absolute;left:12759;top:9885;width:3445;height:467" coordorigin="12759,9885" coordsize="3445,467" path="m13965,10127r1,-6l13973,10103r8,-15l13989,9995r-18,7l13953,10011r-6,4l13965,10127xe" fillcolor="#1c2154" stroked="f">
              <v:path arrowok="t"/>
            </v:shape>
            <v:shape id="_x0000_s1089" style="position:absolute;left:12759;top:9885;width:3445;height:467" coordorigin="12759,9885" coordsize="3445,467" path="m14199,10138r-3,-19l14192,10101r-6,-18l14183,10074r-10,-18l14161,10040r-3,87l14115,10158r-1,-25l14158,10127r-26,-114l14121,10006r-18,-8l14084,9993r-20,-4l14042,9988r-12,1l14009,9991r-20,4l13981,10088r6,-6l14003,10071r19,-7l14045,10062r21,2l14085,10072r14,12l14105,10095r5,17l14113,10127r-148,l13963,10189r-2,-23l13963,10189r2,-62l13947,10015r-12,112l13962,10142r-1,24l13935,10127r-4,-100l13917,10041r-13,15l13893,10074r-7,16l13880,10108r-5,20l13872,10148r-1,22l13872,10184r2,20l13879,10224r6,18l13894,10260r15,23l13923,10297r12,-107l14199,10190r1,-9l14200,10159r-1,-21xe" fillcolor="#1c2154" stroked="f">
              <v:path arrowok="t"/>
            </v:shape>
            <v:shape id="_x0000_s1088" style="position:absolute;left:12759;top:9885;width:3445;height:467" coordorigin="12759,9885" coordsize="3445,467" path="m13967,10327r18,7l14005,10339r20,3l14047,10343r13,l14080,10340r19,-5l14118,10328r18,-10l14147,10310r16,-13l14176,10282r11,-17l14196,10246r-85,-24l14111,10223r-12,18l14084,10253r-3,2l14063,10262r-21,2l14035,10264r-21,-4l13996,10252r-15,-13l13974,10227r-7,-17l13963,10190r-28,l13923,10297r15,13l13955,10321r12,6xe" fillcolor="#1c2154" stroked="f">
              <v:path arrowok="t"/>
            </v:shape>
            <v:shape id="_x0000_s1087" style="position:absolute;left:12759;top:9885;width:3445;height:467" coordorigin="12759,9885" coordsize="3445,467" path="m14861,10327r18,7l14899,10339r20,3l14941,10343r13,l14974,10340r19,-5l15012,10328r18,-10l15041,10310r16,-13l15070,10282r11,-17l15090,10246r-85,-24l15005,10223r-12,18l14978,10253r-3,2l14957,10262r-21,2l14929,10264r-21,-4l14890,10252r-15,-13l14868,10227r-7,-17l14857,10190r-28,l14817,10297r15,13l14849,10321r12,6xe" fillcolor="#1c2154" stroked="f">
              <v:path arrowok="t"/>
            </v:shape>
            <v:shape id="_x0000_s1086" style="position:absolute;left:12759;top:9885;width:3445;height:467" coordorigin="12759,9885" coordsize="3445,467" path="m15240,10327r19,7l15278,10339r20,3l15320,10343r13,l15353,10340r20,-5l15391,10328r18,-10l15421,10310r15,-13l15449,10282r11,-17l15469,10246r-85,-24l15384,10223r-11,18l15357,10253r-3,2l15336,10262r-21,2l15308,10264r-21,-4l15269,10252r-14,-13l15247,10227r-7,-17l15236,10190r-28,l15196,10297r15,13l15228,10321r12,6xe" fillcolor="#1c2154" stroked="f">
              <v:path arrowok="t"/>
            </v:shape>
            <v:shape id="_x0000_s1085" style="position:absolute;left:12759;top:9885;width:3445;height:467" coordorigin="12759,9885" coordsize="3445,467" path="m15524,10166r,13l15526,10200r4,20l15536,10239r7,17l15555,10278r13,16l15582,10308r16,12l15619,10332r19,6l15658,10342r21,1l15687,10343r21,-2l15728,10337r18,-7l15763,10320r7,-6l15770,10334r75,l15813,10256r4,-10l15813,10075r,l15804,10275r-12,17l15779,10307r-9,-141l15769,10181r-2,20l15762,10219r-11,22l15738,10255r-23,11l15693,10268r-8,l15664,10264r-16,-10l15631,10236r-9,-18l15618,10206r-3,-19l15613,10166r1,-13l15617,10133r5,-18l15635,10091r14,-13l15656,10073r18,-7l15696,10064r5,l15722,10068r16,8l15753,10093r9,19l15759,10104r,-95l15744,10000r-19,-6l15705,9990r-22,-2l15675,9988r-21,2l15635,9995r-19,7l15599,10011r-19,15l15566,10040r-12,16l15543,10075r-5,11l15532,10105r-5,19l15525,10144r-1,22xe" fillcolor="#1c2154" stroked="f">
              <v:path arrowok="t"/>
            </v:shape>
            <v:shape id="_x0000_s1084" style="position:absolute;left:12759;top:9885;width:3445;height:467" coordorigin="12759,9885" coordsize="3445,467" path="m16000,10220r-87,13l15916,10249r7,19l15933,10286r12,15l15961,10315r21,12l16000,10334r19,5l16040,10342r23,1l16073,10343r22,-2l16116,10338r19,-6l16152,10324r15,-10l16174,10307r13,-15l16197,10274r5,-19l16204,10232r,-6l16201,10205r-7,-17l16177,10168r-17,-12l16139,10146r-19,-7l16098,10133r-1,l16074,10126r-19,-5l16040,10117r-13,-5l16019,10108r-5,-4l16010,10100r-2,-4l16008,10080r5,-7l16023,10067r9,-5l16045,10060r15,1l16082,10065r16,9l16108,10081r5,10l16114,10104r87,-16l16197,10070r-8,-19l16178,10035r-14,-14l16147,10010r-19,-10l16119,9997r-19,-5l16080,9989r-22,-1l16045,9989r-21,2l16005,9995r-18,6l15969,10011r-15,12l15941,10038r-9,16l15926,10073r-2,21l15925,10100r3,21l15935,10138r17,20l15971,10170r24,10l16014,10187r23,6l16056,10198r19,6l16090,10209r12,4l16109,10217r4,4l16116,10225r2,5l16118,10247r-5,9l16105,10262r-8,6l16085,10271r-15,l16060,10270r-20,-4l16023,10257r-3,-2l16007,10240r-7,-20xe" fillcolor="#1c2154" stroked="f">
              <v:path arrowok="t"/>
            </v:shape>
            <v:shape id="_x0000_s1083" style="position:absolute;left:12759;top:9885;width:3445;height:467" coordorigin="12759,9885" coordsize="3445,467" path="m15236,10142r-28,-15l15234,10166r2,-24xe" fillcolor="#1c2154" stroked="f">
              <v:path arrowok="t"/>
            </v:shape>
            <v:shape id="_x0000_s1082" style="position:absolute;left:12759;top:9885;width:3445;height:467" coordorigin="12759,9885" coordsize="3445,467" path="m14856,10142r-27,-15l14855,10166r1,-24xe" fillcolor="#1c2154" stroked="f">
              <v:path arrowok="t"/>
            </v:shape>
            <v:shape id="_x0000_s1081" style="position:absolute;left:12759;top:9885;width:3445;height:467" coordorigin="12759,9885" coordsize="3445,467" path="m13962,10142r-27,-15l13961,10166r1,-24xe" fillcolor="#1c2154" stroked="f">
              <v:path arrowok="t"/>
            </v:shape>
            <v:shape id="_x0000_s1080" style="position:absolute;left:13935;top:10158;width:223;height:0" coordorigin="13935,10158" coordsize="223,0" path="m13935,10158r223,e" filled="f" strokecolor="#1c2154" strokeweight="1.1454mm">
              <v:path arrowok="t"/>
            </v:shape>
            <v:shape id="_x0000_s1079" style="position:absolute;left:14829;top:10158;width:223;height:0" coordorigin="14829,10158" coordsize="223,0" path="m14829,10158r223,e" filled="f" strokecolor="#1c2154" strokeweight="1.1454mm">
              <v:path arrowok="t"/>
            </v:shape>
            <v:shape id="_x0000_s1078" style="position:absolute;left:15208;top:10158;width:223;height:0" coordorigin="15208,10158" coordsize="223,0" path="m15208,10158r223,e" filled="f" strokecolor="#1c2154" strokeweight="1.1454mm">
              <v:path arrowok="t"/>
            </v:shape>
            <v:shape id="_x0000_s1077" style="position:absolute;left:12186;top:9122;width:18590;height:4760" coordorigin="12186,9122" coordsize="18590,4760" path="m12210,9273r-20,63l12186,9382r,4501l12204,13883r,-4501l12205,9359r15,-66l12252,9236r46,-46l12355,9157r65,-16l30535,9140r23,1l30623,9156r58,32l30727,9234r32,57l30772,9333r4,-47l30744,9228r-45,-47l30644,9146r-63,-20l30535,9122r-18098,1l12370,9134r-60,27l12260,9201r-40,52l12210,9273xe" fillcolor="black" stroked="f">
              <v:path arrowok="t"/>
            </v:shape>
            <v:shape id="_x0000_s1076" style="position:absolute;left:12186;top:9286;width:18608;height:4857" coordorigin="12186,9286" coordsize="18608,4857" path="m30772,9333r4,23l30777,9379r,4504l30776,13906r-15,65l30729,14028r-46,47l30626,14107r-65,17l12446,14125r-23,-1l12357,14108r-57,-32l12254,14031r-33,-57l12205,13909r-1,-26l12186,13883r11,75l12224,14018r41,51l12317,14108r61,25l12446,14142r18097,l30610,14131r60,-27l30721,14063r39,-52l30786,13950r8,-67l30794,9374r-1,-23l30789,9328r-6,-21l30776,9286r-4,47xe" fillcolor="black" stroked="f">
              <v:path arrowok="t"/>
            </v:shape>
            <w10:wrap anchorx="page" anchory="page"/>
          </v:group>
        </w:pict>
      </w:r>
      <w:r>
        <w:pict w14:anchorId="0EADFC0B">
          <v:group id="_x0000_s1063" style="position:absolute;left:0;text-align:left;margin-left:608.9pt;margin-top:42.85pt;width:931.3pt;height:386pt;z-index:-251654656;mso-position-horizontal-relative:page;mso-position-vertical-relative:page" coordorigin="12178,857" coordsize="18626,7720">
            <v:shape id="_x0000_s1074" style="position:absolute;left:12784;top:1619;width:903;height:467" coordorigin="12784,1619" coordsize="903,467" path="m13004,1990r-9,5l12985,1997r-115,l12870,1883r117,l12998,1885r9,5l13005,1783r-4,7l12995,1795r-7,4l12980,1802r-8,2l12870,1804r,-96l12963,1629r-179,l12784,2077r199,l13003,2076r20,-3l13042,2068r-8,-218l13051,1844r8,216l13064,2057r16,-13l13093,2029r10,-17l13108,2001r6,-18l13117,1963r1,-22l13118,1930r-4,-20l13108,1891r-11,-17l13089,1863r-15,-13l13055,1841r,l13034,1835r-1,93l13033,1950r-3,11l13025,1970r-5,8l13013,1985r-9,5xe" fillcolor="#1c2154" stroked="f">
              <v:path arrowok="t"/>
            </v:shape>
            <v:shape id="_x0000_s1073" style="position:absolute;left:12784;top:1619;width:903;height:467" coordorigin="12784,1619" coordsize="903,467" path="m13187,1619r,75l13272,1694r,-75l13187,1619xe" fillcolor="#1c2154" stroked="f">
              <v:path arrowok="t"/>
            </v:shape>
            <v:shape id="_x0000_s1072" style="position:absolute;left:12784;top:1619;width:903;height:467" coordorigin="12784,1619" coordsize="903,467" path="m13187,1741r,336l13272,2077r,-336l13187,1741xe" fillcolor="#1c2154" stroked="f">
              <v:path arrowok="t"/>
            </v:shape>
            <v:shape id="_x0000_s1071" style="position:absolute;left:12784;top:1619;width:903;height:467" coordorigin="12784,1619" coordsize="903,467" path="m13428,1754r-22,15l13392,1783r-13,16l13368,1816r-6,13l13355,1848r-5,19l13347,1887r-1,22l13347,1925r2,20l13353,1965r6,19l13367,2001r15,23l13395,2039r15,13l13427,2064r10,5l13442,1952r-5,-20l13436,1909r,-13l13439,1876r5,-18l13456,1836r15,-13l13477,1819r18,-6l13516,1810r8,1l13545,1815r18,9l13577,1837r7,11l13591,1866r5,20l13597,1909r,16l13593,1945r-6,19l13588,2073r17,-9l13627,2048r15,-13l13655,2019r10,-18l13672,1988r6,-18l13683,1951r3,-21l13687,1909r,-16l13684,1873r-4,-20l13674,1834r-8,-17l13651,1794r-14,-15l13622,1765r-17,-11l13595,1749r-18,-8l13558,1736r-20,-4l13516,1731r-11,1l13484,1734r-20,4l13446,1745r-18,9xe" fillcolor="#1c2154" stroked="f">
              <v:path arrowok="t"/>
            </v:shape>
            <v:shape id="_x0000_s1070" style="position:absolute;left:12784;top:1619;width:903;height:467" coordorigin="12784,1619" coordsize="903,467" path="m13587,1964r-10,16l13573,1985r-15,13l13539,2005r-23,2l13510,2007r-22,-4l13471,1995r-15,-14l13449,1970r-7,-18l13437,2069r18,8l13475,2082r20,3l13516,2087r13,-1l13550,2084r19,-5l13588,2073r-1,-109xe" fillcolor="#1c2154" stroked="f">
              <v:path arrowok="t"/>
            </v:shape>
            <v:shape id="_x0000_s1069" style="position:absolute;left:12784;top:1619;width:903;height:467" coordorigin="12784,1619" coordsize="903,467" path="m12991,1712r8,10l13008,1731r4,12l13012,1767r-2,9l13005,1783r2,107l13015,1895r7,7l13027,1910r4,8l13033,1928r1,-93l13055,1841r12,-9l13081,1817r10,-21l13096,1776r2,-22l13096,1735r-4,-20l13084,1696r-13,-21l13058,1661r-17,-13l13025,1639r-18,-6l12986,1630r-23,-1l12870,1708r108,l12991,1712xe" fillcolor="#1c2154" stroked="f">
              <v:path arrowok="t"/>
            </v:shape>
            <v:shape id="_x0000_s1068" style="position:absolute;left:12784;top:1619;width:903;height:467" coordorigin="12784,1619" coordsize="903,467" path="m13051,1844r-17,6l13042,2068r17,-8l13051,1844xe" fillcolor="#1c2154" stroked="f">
              <v:path arrowok="t"/>
            </v:shape>
            <v:shape id="_x0000_s1067" style="position:absolute;left:13187;top:1657;width:85;height:0" coordorigin="13187,1657" coordsize="85,0" path="m13187,1657r85,e" filled="f" strokecolor="#1c2154" strokeweight="1.3543mm">
              <v:path arrowok="t"/>
            </v:shape>
            <v:shape id="_x0000_s1066" style="position:absolute;left:13229;top:1741;width:0;height:337" coordorigin="13229,1741" coordsize="0,337" path="m13229,1741r,336e" filled="f" strokecolor="#1c2154" strokeweight="1.53017mm">
              <v:path arrowok="t"/>
            </v:shape>
            <v:shape id="_x0000_s1065" style="position:absolute;left:12186;top:1029;width:18608;height:7540" coordorigin="12186,1029" coordsize="18608,7540" path="m30772,1076r4,23l30777,1122r,7187l30776,8332r-15,65l30729,8454r-46,47l30626,8533r-65,17l12446,8551r-23,-1l12357,8534r-57,-32l12254,8457r-33,-57l12205,8335r-1,-26l12186,8309r11,75l12224,8444r41,51l12317,8534r61,26l12446,8568r18097,l30610,8557r60,-27l30721,8490r39,-52l30786,8377r8,-68l30794,1117r-1,-23l30789,1071r-6,-21l30776,1029r-4,47xe" fillcolor="black" stroked="f">
              <v:path arrowok="t"/>
            </v:shape>
            <v:shape id="_x0000_s1064" style="position:absolute;left:12186;top:866;width:18590;height:7443" coordorigin="12186,866" coordsize="18590,7443" path="m12186,1125r,7184l12204,8309r,-7184l12205,1102r15,-65l12252,979r46,-46l12355,901r65,-17l30535,883r23,1l30623,899r58,32l30727,977r32,57l30772,1076r4,-47l30744,972r-45,-48l30644,890r-63,-20l30535,866r-18098,l12370,877r-60,27l12260,944r-40,52l12195,1057r-8,45l12186,1125xe" fillcolor="black" stroked="f">
              <v:path arrowok="t"/>
            </v:shape>
            <w10:wrap anchorx="page" anchory="page"/>
          </v:group>
        </w:pict>
      </w:r>
      <w:r>
        <w:pict w14:anchorId="43AADAFB">
          <v:group id="_x0000_s1058" style="position:absolute;left:0;text-align:left;margin-left:45.45pt;margin-top:820.95pt;width:536.6pt;height:215.5pt;z-index:-251655680;mso-position-horizontal-relative:page;mso-position-vertical-relative:page" coordorigin="909,16419" coordsize="10732,4310">
            <v:shape id="_x0000_s1062" style="position:absolute;left:1847;top:16981;width:282;height:571" coordorigin="1847,16981" coordsize="282,571" path="m1993,17167r10,-17l2016,17134r16,-12l2051,17112r18,-5l2090,17105r23,l2129,16986r-11,-1l2094,16982r-23,-1l2050,16982r-21,2l2010,16987r-36,12l1943,17017r-27,24l1896,17067r-18,32l1865,17135r-6,20l1855,17175r-4,22l1849,17220r-2,24l1847,17268r,284l2129,17552r,-284l1984,17268r-1,-9l1981,17237r1,-20l1984,17198r4,-17l1993,17167xe" fillcolor="#495d56" stroked="f">
              <v:path arrowok="t"/>
            </v:shape>
            <v:shape id="_x0000_s1061" style="position:absolute;left:1471;top:16981;width:282;height:571" coordorigin="1471,16981" coordsize="282,571" path="m1617,17167r11,-17l1640,17134r16,-12l1675,17112r19,-5l1714,17105r23,l1754,16986r-12,-1l1718,16982r-22,-1l1674,16982r-21,2l1634,16987r-36,12l1567,17017r-26,24l1520,17067r-17,32l1489,17135r-5,20l1479,17175r-3,22l1473,17220r-1,24l1471,17268r,284l1754,17552r,-284l1608,17268r-1,-9l1606,17237r,-20l1608,17198r4,-17l1617,17167xe" fillcolor="#495d56" stroked="f">
              <v:path arrowok="t"/>
            </v:shape>
            <v:shape id="_x0000_s1060" style="position:absolute;left:917;top:16427;width:10696;height:4033" coordorigin="917,16427" coordsize="10696,4033" path="m941,16578r-20,63l917,16687r1,3773l935,20460r,-3773l936,16664r15,-66l983,16541r46,-46l1086,16462r65,-16l11373,16445r23,1l11461,16461r57,32l11565,16539r32,57l11610,16638r4,-48l11582,16533r-45,-47l11482,16451r-64,-20l11373,16427r-10204,l1102,16438r-60,27l991,16506r-39,52l941,16578xe" fillcolor="black" stroked="f">
              <v:path arrowok="t"/>
            </v:shape>
            <v:shape id="_x0000_s1059" style="position:absolute;left:918;top:16590;width:10715;height:4130" coordorigin="918,16590" coordsize="10715,4130" path="m11610,16638r4,23l11615,16684r,3776l11614,20484r-16,65l11566,20606r-45,46l11464,20685r-65,16l1177,20703r-23,-1l1089,20686r-58,-32l985,20608r-32,-56l936,20487r-1,-27l918,20460r11,76l956,20596r40,51l1048,20686r61,25l1177,20720r10204,l11448,20709r60,-27l11559,20641r39,-52l11623,20528r9,-68l11632,16678r-2,-23l11627,16633r-6,-22l11614,16590r-4,48xe" fillcolor="black" stroked="f">
              <v:path arrowok="t"/>
            </v:shape>
            <w10:wrap anchorx="page" anchory="page"/>
          </v:group>
        </w:pict>
      </w:r>
      <w:r>
        <w:pict w14:anchorId="0C9FB6BD">
          <v:group id="_x0000_s1056" style="position:absolute;left:0;text-align:left;margin-left:54.55pt;margin-top:793.25pt;width:518.45pt;height:0;z-index:-251656704;mso-position-horizontal-relative:page;mso-position-vertical-relative:page" coordorigin="1091,15865" coordsize="10369,0">
            <v:shape id="_x0000_s1057" style="position:absolute;left:1091;top:15865;width:10369;height:0" coordorigin="1091,15865" coordsize="10369,0" path="m1091,15865r10368,e" filled="f" strokeweight=".34061mm">
              <v:path arrowok="t"/>
            </v:shape>
            <w10:wrap anchorx="page" anchory="page"/>
          </v:group>
        </w:pict>
      </w:r>
      <w:r>
        <w:pict w14:anchorId="6632252F">
          <v:group id="_x0000_s1054" style="position:absolute;left:0;text-align:left;margin-left:581.2pt;margin-top:51.95pt;width:0;height:733.1pt;z-index:-251657728;mso-position-horizontal-relative:page;mso-position-vertical-relative:page" coordorigin="11624,1039" coordsize="0,14662">
            <v:shape id="_x0000_s1055" style="position:absolute;left:11624;top:1039;width:0;height:14662" coordorigin="11624,1039" coordsize="0,14662" path="m11624,1039r,14661e" filled="f" strokeweight=".34061mm">
              <v:path arrowok="t"/>
            </v:shape>
            <w10:wrap anchorx="page" anchory="page"/>
          </v:group>
        </w:pict>
      </w:r>
      <w:r>
        <w:pict w14:anchorId="2CC96294">
          <v:group id="_x0000_s1052" style="position:absolute;left:0;text-align:left;margin-left:54.55pt;margin-top:43.7pt;width:518.45pt;height:0;z-index:-251658752;mso-position-horizontal-relative:page;mso-position-vertical-relative:page" coordorigin="1091,874" coordsize="10369,0">
            <v:shape id="_x0000_s1053" style="position:absolute;left:1091;top:874;width:10369;height:0" coordorigin="1091,874" coordsize="10369,0" path="m1091,874r10368,e" filled="f" strokeweight=".34061mm">
              <v:path arrowok="t"/>
            </v:shape>
            <w10:wrap anchorx="page" anchory="page"/>
          </v:group>
        </w:pict>
      </w:r>
      <w:r>
        <w:pict w14:anchorId="44D78DD3">
          <v:group id="_x0000_s1048" style="position:absolute;left:0;text-align:left;margin-left:45.45pt;margin-top:51.45pt;width:1.75pt;height:742.65pt;z-index:-251659776;mso-position-horizontal-relative:page;mso-position-vertical-relative:page" coordorigin="909,1029" coordsize="35,14853">
            <v:shape id="_x0000_s1051" style="position:absolute;left:917;top:15700;width:17;height:14906" coordorigin="917,15700" coordsize="17,14906" path="m935,15700r-17,l918,15706r2,23l925,15750r8,21l935,15701r,-1xe" fillcolor="black" stroked="f">
              <v:path arrowok="t"/>
            </v:shape>
            <v:shape id="_x0000_s1050" style="position:absolute;left:917;top:15700;width:17;height:14906" coordorigin="917,15700" coordsize="17,14906" path="m941,15745r-5,-21l935,15701r-2,70l970,15824r54,36l1091,15873r10374,l11530,15858r53,-37l11619,15766r13,-66l11632,1033r-15,-65l11580,914r-55,-35l11459,866r-10374,l1020,881r-54,37l931,972r-14,67l918,15700r17,l935,1039r1,-23l960,954r46,-46l1067,885r10392,-2l11482,884r62,24l11590,954r23,61l11615,15700r-2,23l11590,15785r-46,46l11483,15854r-10392,2l1068,15854r-62,-23l960,15785r-19,-40xe" fillcolor="black" stroked="f">
              <v:path arrowok="t"/>
            </v:shape>
            <v:shape id="_x0000_s1049" style="position:absolute;left:926;top:1039;width:0;height:14662" coordorigin="926,1039" coordsize="0,14662" path="m926,1039r,14661e" filled="f" strokeweight=".34061mm">
              <v:path arrowok="t"/>
            </v:shape>
            <w10:wrap anchorx="page" anchory="page"/>
          </v:group>
        </w:pict>
      </w:r>
      <w:r>
        <w:pict w14:anchorId="1C68AB20">
          <v:group id="_x0000_s1026" style="position:absolute;left:0;text-align:left;margin-left:82.45pt;margin-top:7.65pt;width:153.45pt;height:17.25pt;z-index:-251660800;mso-position-horizontal-relative:page" coordorigin="1649,153" coordsize="3069,345">
            <v:shape id="_x0000_s1047" style="position:absolute;left:1657;top:176;width:3051;height:305" coordorigin="1657,176" coordsize="3051,305" path="m2976,434r,-258l2932,176r,299l3111,475r,-41l2976,434xe" fillcolor="#a2a2a2" stroked="f">
              <v:path arrowok="t"/>
            </v:shape>
            <v:shape id="_x0000_s1046" style="position:absolute;left:1657;top:176;width:3051;height:305" coordorigin="1657,176" coordsize="3051,305" path="m3151,176r,299l3194,475r,-299l3151,176xe" fillcolor="#a2a2a2" stroked="f">
              <v:path arrowok="t"/>
            </v:shape>
            <v:shape id="_x0000_s1045" style="position:absolute;left:1657;top:176;width:3051;height:305" coordorigin="1657,176" coordsize="3051,305" path="m3331,475r43,l3374,217r100,l3474,176r-243,l3231,217r100,l3331,475xe" fillcolor="#a2a2a2" stroked="f">
              <v:path arrowok="t"/>
            </v:shape>
            <v:shape id="_x0000_s1044" style="position:absolute;left:1657;top:176;width:3051;height:305" coordorigin="1657,176" coordsize="3051,305" path="m3550,434r,-93l3673,341r,-41l3550,300r,-83l3698,217r,-41l3507,176r,299l3698,475r,-41l3550,434xe" fillcolor="#a2a2a2" stroked="f">
              <v:path arrowok="t"/>
            </v:shape>
            <v:shape id="_x0000_s1043" style="position:absolute;left:1657;top:176;width:3051;height:305" coordorigin="1657,176" coordsize="3051,305" path="m3869,176r-121,l3748,475r43,l3791,367r85,l3923,475r50,l3916,359r2,-1l3919,293r-2,8l3913,307r-5,6l3908,342r-10,23l3894,365r14,-23l3864,353r3,-27l3791,326r,-109l3873,217r-1,-41l3869,176xe" fillcolor="#a2a2a2" stroked="f">
              <v:path arrowok="t"/>
            </v:shape>
            <v:shape id="_x0000_s1042" style="position:absolute;left:1657;top:176;width:3051;height:305" coordorigin="1657,176" coordsize="3051,305" path="m3967,271r,-5l3964,246r-5,-19l3948,209r-14,-15l3930,192r-17,-9l3892,177r-4,l3884,176r-4,l3875,176r-3,l3873,217r7,l3886,219r9,2l3902,225r6,5l3913,236r4,6l3919,250r3,7l3923,264r,15l3922,286r-3,7l3918,358r17,-11l3949,333r2,-3l3960,312r5,-19l3967,271xe" fillcolor="#a2a2a2" stroked="f">
              <v:path arrowok="t"/>
            </v:shape>
            <v:shape id="_x0000_s1041" style="position:absolute;left:1657;top:176;width:3051;height:305" coordorigin="1657,176" coordsize="3051,305" path="m3908,342r,-29l3902,318r-7,4l3886,324r-6,2l3873,326r-6,l3864,353r44,-11xe" fillcolor="#a2a2a2" stroked="f">
              <v:path arrowok="t"/>
            </v:shape>
            <v:shape id="_x0000_s1040" style="position:absolute;left:1657;top:176;width:3051;height:305" coordorigin="1657,176" coordsize="3051,305" path="m4095,176r-98,299l4043,475r21,-68l4078,367r47,-148l4131,202r43,165l4187,407r22,68l4254,475,4157,176r47,191l4204,407r,-40l4157,176r-37,26l4095,176r-47,191l4048,407r,-40l4095,176xe" fillcolor="#a2a2a2" stroked="f">
              <v:path arrowok="t"/>
            </v:shape>
            <v:shape id="_x0000_s1039" style="position:absolute;left:1657;top:176;width:3051;height:305" coordorigin="1657,176" coordsize="3051,305" path="m4078,367r-14,40l4187,407r-13,-40l4078,367xe" fillcolor="#a2a2a2" stroked="f">
              <v:path arrowok="t"/>
            </v:shape>
            <v:shape id="_x0000_s1038" style="position:absolute;left:1657;top:176;width:3051;height:305" coordorigin="1657,176" coordsize="3051,305" path="m4341,475r44,l4385,217r99,l4484,176r-242,l4242,217r99,l4341,475xe" fillcolor="#a2a2a2" stroked="f">
              <v:path arrowok="t"/>
            </v:shape>
            <v:shape id="_x0000_s1037" style="position:absolute;left:1657;top:176;width:3051;height:305" coordorigin="1657,176" coordsize="3051,305" path="m4561,434r,-93l4684,341r,-41l4561,300r,-83l4709,217r,-41l4518,176r,299l4709,475r,-41l4561,434xe" fillcolor="#a2a2a2" stroked="f">
              <v:path arrowok="t"/>
            </v:shape>
            <v:shape id="_x0000_s1036" style="position:absolute;left:1657;top:176;width:3051;height:305" coordorigin="1657,176" coordsize="3051,305" path="m3923,475l3876,367r-5,l3923,475xe" fillcolor="#a2a2a2" stroked="f">
              <v:path arrowok="t"/>
            </v:shape>
            <v:shape id="_x0000_s1035" style="position:absolute;left:1657;top:176;width:3051;height:305" coordorigin="1657,176" coordsize="3051,305" path="m4174,367l4131,202r-6,17l4174,367xe" fillcolor="#a2a2a2" stroked="f">
              <v:path arrowok="t"/>
            </v:shape>
            <v:shape id="_x0000_s1034" style="position:absolute;left:1657;top:176;width:3051;height:305" coordorigin="1657,176" coordsize="3051,305" path="m4120,202r37,-26l4095,176r25,26xe" fillcolor="#a2a2a2" stroked="f">
              <v:path arrowok="t"/>
            </v:shape>
            <v:shape id="_x0000_s1033" style="position:absolute;left:1657;top:176;width:3051;height:305" coordorigin="1657,176" coordsize="3051,305" path="m3908,342r-14,23l3898,365r10,-23xe" fillcolor="#a2a2a2" stroked="f">
              <v:path arrowok="t"/>
            </v:shape>
            <v:shape id="_x0000_s1032" style="position:absolute;left:1657;top:176;width:3051;height:305" coordorigin="1657,176" coordsize="3051,305" path="m1757,475r43,l1800,217r100,l1900,176r-243,l1657,217r100,l1757,475xe" fillcolor="#a2a2a2" stroked="f">
              <v:path arrowok="t"/>
            </v:shape>
            <v:shape id="_x0000_s1031" style="position:absolute;left:1657;top:176;width:3051;height:305" coordorigin="1657,176" coordsize="3051,305" path="m1976,434r,-93l2099,341r,-41l1976,300r,-83l2124,217r,-41l1933,176r,299l2124,475r,-41l1976,434xe" fillcolor="#a2a2a2" stroked="f">
              <v:path arrowok="t"/>
            </v:shape>
            <v:shape id="_x0000_s1030" style="position:absolute;left:1657;top:176;width:3051;height:305" coordorigin="1657,176" coordsize="3051,305" path="m2197,367r-3,-20l2193,325r,-1l2194,303r3,-20l2203,265r5,-11l2220,238r15,-13l2247,218r19,-5l2288,211r1,l2311,213r19,6l2346,229r13,12l2369,258r8,20l2421,266r-9,-24l2401,224r-12,-15l2374,196r-24,-15l2331,175r-21,-4l2288,169r-21,2l2247,174r-18,6l2212,189r-11,8l2186,210r-12,16l2163,244r-8,20l2151,283r-3,21l2147,325r,4l2148,350r3,20l2156,389r7,18l2170,419r12,16l2196,450r16,11l2228,470r18,6l2266,480r22,1l2299,481r21,-3l2340,473r18,-8l2374,455r18,-17l2404,422r10,-18l2421,384r-44,-11l2370,391r-10,17l2346,422r-17,10l2310,438r-22,2l2272,439r-20,-5l2235,425r-9,-7l2213,404r-10,-19l2203,384r-6,-17xe" fillcolor="#a2a2a2" stroked="f">
              <v:path arrowok="t"/>
            </v:shape>
            <v:shape id="_x0000_s1029" style="position:absolute;left:1657;top:176;width:3051;height:305" coordorigin="1657,176" coordsize="3051,305" path="m2703,176r-43,l2660,305r-150,l2510,176r-43,l2467,475r43,l2510,346r150,l2660,475r43,l2703,176xe" fillcolor="#a2a2a2" stroked="f">
              <v:path arrowok="t"/>
            </v:shape>
            <v:shape id="_x0000_s1028" style="position:absolute;left:3172;top:176;width:0;height:299" coordorigin="3172,176" coordsize="0,299" path="m3172,176r,299e" filled="f" strokecolor="#a2a2a2" strokeweight=".80106mm">
              <v:path arrowok="t"/>
            </v:shape>
            <v:shape id="_x0000_s1027" style="position:absolute;left:4048;top:387;width:156;height:0" coordorigin="4048,387" coordsize="156,0" path="m4048,387r156,e" filled="f" strokecolor="#a2a2a2" strokeweight=".75342mm">
              <v:path arrowok="t"/>
            </v:shape>
            <w10:wrap anchorx="page"/>
          </v:group>
        </w:pict>
      </w:r>
    </w:p>
    <w:p w14:paraId="0E5095A5" w14:textId="77777777" w:rsidR="005D6B1A" w:rsidRDefault="00AA5AE5">
      <w:pPr>
        <w:spacing w:before="7" w:line="180" w:lineRule="exact"/>
        <w:rPr>
          <w:sz w:val="18"/>
          <w:szCs w:val="18"/>
        </w:rPr>
      </w:pPr>
      <w:r>
        <w:br w:type="column"/>
      </w:r>
    </w:p>
    <w:p w14:paraId="44899935" w14:textId="77777777" w:rsidR="005D6B1A" w:rsidRDefault="005D6B1A">
      <w:pPr>
        <w:spacing w:line="200" w:lineRule="exact"/>
      </w:pPr>
    </w:p>
    <w:p w14:paraId="6DC75DEB" w14:textId="77777777" w:rsidR="005D6B1A" w:rsidRDefault="005D6B1A">
      <w:pPr>
        <w:spacing w:line="200" w:lineRule="exact"/>
      </w:pPr>
    </w:p>
    <w:p w14:paraId="146AEE25" w14:textId="77777777" w:rsidR="005D6B1A" w:rsidRDefault="005D6B1A">
      <w:pPr>
        <w:spacing w:line="200" w:lineRule="exact"/>
      </w:pPr>
    </w:p>
    <w:p w14:paraId="324AA60F" w14:textId="6C6689DD" w:rsidR="005D6B1A" w:rsidRDefault="00AA5AE5">
      <w:pPr>
        <w:rPr>
          <w:sz w:val="62"/>
          <w:szCs w:val="62"/>
        </w:rPr>
      </w:pPr>
      <w:r>
        <w:rPr>
          <w:w w:val="33"/>
          <w:sz w:val="62"/>
          <w:szCs w:val="62"/>
        </w:rPr>
        <w:t xml:space="preserve">    </w:t>
      </w:r>
    </w:p>
    <w:sectPr w:rsidR="005D6B1A">
      <w:type w:val="continuous"/>
      <w:pgSz w:w="31660" w:h="21760" w:orient="landscape"/>
      <w:pgMar w:top="1340" w:right="4640" w:bottom="280" w:left="1540" w:header="720" w:footer="720" w:gutter="0"/>
      <w:cols w:num="2" w:space="720" w:equalWidth="0">
        <w:col w:w="3190" w:space="8011"/>
        <w:col w:w="1427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FE534" w14:textId="77777777" w:rsidR="00AA5AE5" w:rsidRDefault="00AA5AE5" w:rsidP="00AA5AE5">
      <w:r>
        <w:separator/>
      </w:r>
    </w:p>
  </w:endnote>
  <w:endnote w:type="continuationSeparator" w:id="0">
    <w:p w14:paraId="617DE317" w14:textId="77777777" w:rsidR="00AA5AE5" w:rsidRDefault="00AA5AE5" w:rsidP="00AA5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84190" w14:textId="77777777" w:rsidR="00AA5AE5" w:rsidRDefault="00AA5A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4605C" w14:textId="77777777" w:rsidR="00AA5AE5" w:rsidRDefault="00AA5A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8B9D4" w14:textId="77777777" w:rsidR="00AA5AE5" w:rsidRDefault="00AA5A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BCB11" w14:textId="77777777" w:rsidR="00AA5AE5" w:rsidRDefault="00AA5AE5" w:rsidP="00AA5AE5">
      <w:r>
        <w:separator/>
      </w:r>
    </w:p>
  </w:footnote>
  <w:footnote w:type="continuationSeparator" w:id="0">
    <w:p w14:paraId="264E5DA4" w14:textId="77777777" w:rsidR="00AA5AE5" w:rsidRDefault="00AA5AE5" w:rsidP="00AA5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CA346" w14:textId="77777777" w:rsidR="00AA5AE5" w:rsidRDefault="00AA5A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4356" w14:textId="77777777" w:rsidR="00AA5AE5" w:rsidRDefault="00AA5A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EFAD3" w14:textId="77777777" w:rsidR="00AA5AE5" w:rsidRDefault="00AA5A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453CC"/>
    <w:multiLevelType w:val="multilevel"/>
    <w:tmpl w:val="02548FC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B1A"/>
    <w:rsid w:val="005B1B35"/>
    <w:rsid w:val="005D6B1A"/>
    <w:rsid w:val="00AA5AE5"/>
    <w:rsid w:val="00AA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2C619"/>
  <w15:docId w15:val="{F896E57F-71D3-4FBA-9F14-DFD03318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A5A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AE5"/>
  </w:style>
  <w:style w:type="paragraph" w:styleId="Footer">
    <w:name w:val="footer"/>
    <w:basedOn w:val="Normal"/>
    <w:link w:val="FooterChar"/>
    <w:uiPriority w:val="99"/>
    <w:unhideWhenUsed/>
    <w:rsid w:val="00AA5A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</dc:creator>
  <cp:lastModifiedBy>Huang, Yuan</cp:lastModifiedBy>
  <cp:revision>2</cp:revision>
  <dcterms:created xsi:type="dcterms:W3CDTF">2023-02-21T00:26:00Z</dcterms:created>
  <dcterms:modified xsi:type="dcterms:W3CDTF">2023-02-21T00:26:00Z</dcterms:modified>
</cp:coreProperties>
</file>